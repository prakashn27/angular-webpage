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C74BA" w14:textId="77777777" w:rsidR="005F224B" w:rsidRPr="002237D9" w:rsidRDefault="005F224B" w:rsidP="005D7A67">
      <w:pPr>
        <w:spacing w:before="78"/>
        <w:ind w:left="3960" w:right="-230"/>
        <w:outlineLvl w:val="0"/>
        <w:rPr>
          <w:sz w:val="24"/>
          <w:szCs w:val="24"/>
        </w:rPr>
      </w:pPr>
      <w:r w:rsidRPr="002237D9">
        <w:rPr>
          <w:b/>
          <w:sz w:val="24"/>
          <w:szCs w:val="24"/>
        </w:rPr>
        <w:t>PRAKASH  NATARAJAN</w:t>
      </w:r>
    </w:p>
    <w:p w14:paraId="10C1009D" w14:textId="77777777" w:rsidR="005D7A67" w:rsidRPr="000019E9" w:rsidRDefault="005D7A67" w:rsidP="00260737">
      <w:pPr>
        <w:spacing w:line="200" w:lineRule="exact"/>
        <w:ind w:left="1440" w:right="2618" w:firstLine="720"/>
        <w:outlineLvl w:val="0"/>
        <w:rPr>
          <w:rStyle w:val="Hyperlink"/>
        </w:rPr>
      </w:pPr>
      <w:r w:rsidRPr="000019E9">
        <w:rPr>
          <w:color w:val="000000"/>
          <w:spacing w:val="2"/>
          <w:position w:val="1"/>
        </w:rPr>
        <w:t>+1 (</w:t>
      </w:r>
      <w:r w:rsidRPr="000019E9">
        <w:rPr>
          <w:color w:val="000000"/>
        </w:rPr>
        <w:t>716)</w:t>
      </w:r>
      <w:r w:rsidRPr="000019E9">
        <w:rPr>
          <w:color w:val="000000"/>
          <w:spacing w:val="2"/>
        </w:rPr>
        <w:t xml:space="preserve"> </w:t>
      </w:r>
      <w:r w:rsidRPr="000019E9">
        <w:rPr>
          <w:color w:val="000000"/>
          <w:spacing w:val="6"/>
        </w:rPr>
        <w:t xml:space="preserve">361-8720 | </w:t>
      </w:r>
      <w:hyperlink r:id="rId5">
        <w:r w:rsidR="00FD56B4" w:rsidRPr="000019E9">
          <w:rPr>
            <w:color w:val="0000FF"/>
            <w:position w:val="1"/>
            <w:u w:val="single" w:color="0000FF"/>
          </w:rPr>
          <w:t>pn33@buffalo.edu</w:t>
        </w:r>
      </w:hyperlink>
      <w:r w:rsidR="00F56945" w:rsidRPr="000019E9">
        <w:rPr>
          <w:color w:val="0000FF"/>
          <w:position w:val="1"/>
          <w:u w:val="single" w:color="0000FF"/>
        </w:rPr>
        <w:t xml:space="preserve"> </w:t>
      </w:r>
      <w:r w:rsidR="005F224B" w:rsidRPr="000019E9">
        <w:rPr>
          <w:color w:val="000000"/>
        </w:rPr>
        <w:t xml:space="preserve"> |</w:t>
      </w:r>
      <w:r w:rsidR="00126977" w:rsidRPr="000019E9">
        <w:t xml:space="preserve"> </w:t>
      </w:r>
      <w:hyperlink r:id="rId6" w:history="1">
        <w:r w:rsidR="00126977" w:rsidRPr="000019E9">
          <w:rPr>
            <w:rStyle w:val="Hyperlink"/>
          </w:rPr>
          <w:t>http://www.prakashn.com</w:t>
        </w:r>
      </w:hyperlink>
    </w:p>
    <w:p w14:paraId="70D756A6" w14:textId="4E9F1281" w:rsidR="00814053" w:rsidRDefault="00CB75FB" w:rsidP="006C449C">
      <w:pPr>
        <w:spacing w:line="200" w:lineRule="exact"/>
        <w:ind w:right="2618" w:firstLine="131"/>
        <w:outlineLvl w:val="0"/>
      </w:pPr>
      <w:r>
        <w:rPr>
          <w:sz w:val="18"/>
          <w:szCs w:val="18"/>
        </w:rPr>
        <w:t xml:space="preserve">    </w:t>
      </w:r>
      <w:r w:rsidR="004542C6">
        <w:rPr>
          <w:sz w:val="18"/>
          <w:szCs w:val="18"/>
        </w:rPr>
        <w:t xml:space="preserve">                   </w:t>
      </w:r>
      <w:r w:rsidR="006C449C">
        <w:rPr>
          <w:sz w:val="18"/>
          <w:szCs w:val="18"/>
        </w:rPr>
        <w:tab/>
      </w:r>
      <w:r w:rsidR="006C449C">
        <w:rPr>
          <w:sz w:val="18"/>
          <w:szCs w:val="18"/>
        </w:rPr>
        <w:tab/>
      </w:r>
      <w:r w:rsidR="006C449C">
        <w:rPr>
          <w:sz w:val="18"/>
          <w:szCs w:val="18"/>
        </w:rPr>
        <w:tab/>
      </w:r>
      <w:r w:rsidR="005D7A67" w:rsidRPr="000019E9">
        <w:t xml:space="preserve">LinkedIn: </w:t>
      </w:r>
      <w:hyperlink r:id="rId7" w:tooltip="My LinkedIn page" w:history="1">
        <w:r w:rsidR="00814053">
          <w:rPr>
            <w:rStyle w:val="Hyperlink"/>
          </w:rPr>
          <w:t>http://www.linkedin.com/in/prakashnatarajan1</w:t>
        </w:r>
      </w:hyperlink>
      <w:r w:rsidR="00707682">
        <w:tab/>
      </w:r>
    </w:p>
    <w:p w14:paraId="64E788CA" w14:textId="7AC54AD5" w:rsidR="00F46C39" w:rsidRDefault="004542C6" w:rsidP="006C449C">
      <w:pPr>
        <w:spacing w:line="200" w:lineRule="exact"/>
        <w:ind w:right="2618" w:firstLine="131"/>
        <w:outlineLvl w:val="0"/>
        <w:rPr>
          <w:rStyle w:val="Hyperlink"/>
        </w:rPr>
      </w:pPr>
      <w:r>
        <w:rPr>
          <w:color w:val="473B2C"/>
        </w:rPr>
        <w:t xml:space="preserve">                                </w:t>
      </w:r>
      <w:r w:rsidR="006C449C">
        <w:rPr>
          <w:color w:val="473B2C"/>
        </w:rPr>
        <w:tab/>
      </w:r>
      <w:r w:rsidR="006C449C">
        <w:rPr>
          <w:color w:val="473B2C"/>
        </w:rPr>
        <w:tab/>
      </w:r>
      <w:r w:rsidR="006C449C">
        <w:rPr>
          <w:color w:val="473B2C"/>
        </w:rPr>
        <w:tab/>
      </w:r>
      <w:r w:rsidR="005D7A67" w:rsidRPr="000019E9">
        <w:rPr>
          <w:color w:val="473B2C"/>
        </w:rPr>
        <w:t>GitHub:</w:t>
      </w:r>
      <w:r w:rsidR="000E6315">
        <w:rPr>
          <w:color w:val="473B2C"/>
        </w:rPr>
        <w:t xml:space="preserve"> </w:t>
      </w:r>
      <w:hyperlink r:id="rId8" w:history="1">
        <w:r w:rsidR="00814053">
          <w:rPr>
            <w:rStyle w:val="Hyperlink"/>
          </w:rPr>
          <w:t>https://github.com/prakashn27</w:t>
        </w:r>
      </w:hyperlink>
    </w:p>
    <w:p w14:paraId="3C586873" w14:textId="77777777" w:rsidR="00571D78" w:rsidRPr="00CE5A56" w:rsidRDefault="00571D78" w:rsidP="0069741D">
      <w:pPr>
        <w:spacing w:line="200" w:lineRule="exact"/>
        <w:ind w:right="2618" w:firstLine="131"/>
        <w:jc w:val="center"/>
        <w:outlineLvl w:val="0"/>
        <w:rPr>
          <w:color w:val="0000FF" w:themeColor="hyperlink"/>
          <w:u w:val="single"/>
        </w:rPr>
      </w:pPr>
    </w:p>
    <w:p w14:paraId="7CEF9B67" w14:textId="77777777" w:rsidR="005F224B" w:rsidRPr="00B30DBF" w:rsidRDefault="005F224B" w:rsidP="00134B40">
      <w:pPr>
        <w:spacing w:before="36" w:line="276" w:lineRule="auto"/>
        <w:ind w:left="131"/>
        <w:jc w:val="center"/>
        <w:outlineLvl w:val="0"/>
        <w:rPr>
          <w:color w:val="C0504D" w:themeColor="accent2"/>
          <w:sz w:val="18"/>
          <w:szCs w:val="18"/>
        </w:rPr>
      </w:pPr>
      <w:r w:rsidRPr="00B34CDD">
        <w:rPr>
          <w:noProof/>
          <w:sz w:val="22"/>
          <w:szCs w:val="22"/>
          <w:u w:val="single"/>
          <w:lang w:val="en-GB" w:eastAsia="en-GB"/>
        </w:rPr>
        <mc:AlternateContent>
          <mc:Choice Requires="wpg">
            <w:drawing>
              <wp:anchor distT="4294967294" distB="4294967294" distL="114298" distR="114298" simplePos="0" relativeHeight="251659264" behindDoc="1" locked="0" layoutInCell="1" allowOverlap="1" wp14:anchorId="341F7B40" wp14:editId="36C80C4F">
                <wp:simplePos x="0" y="0"/>
                <wp:positionH relativeFrom="page">
                  <wp:posOffset>619759</wp:posOffset>
                </wp:positionH>
                <wp:positionV relativeFrom="paragraph">
                  <wp:posOffset>-51436</wp:posOffset>
                </wp:positionV>
                <wp:extent cx="0" cy="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0"/>
                          <a:chExt cx="0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77" y="-8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8.8pt;margin-top:-4pt;width:0;height:0;z-index:-251657216;mso-wrap-distance-left:114298emu;mso-wrap-distance-top:-2emu;mso-wrap-distance-right:114298emu;mso-wrap-distance-bottom:-2emu;mso-position-horizontal-relative:page" coordsize="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">
                <v:polyline id="Freeform 3" o:spid="_x0000_s1027" style="position:absolute;visibility:visible;mso-wrap-style:square;v-text-anchor:top" points="977,-84,977,-84" coordsize="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N4BwgAA&#10;ANoAAAAPAAAAZHJzL2Rvd25yZXYueG1sRI9Pi8IwFMTvgt8hPMGbptZlkWpaxGVBva168PhsXv9g&#10;81KaqNVPbxYW9jjMzG+YVdabRtypc7VlBbNpBII4t7rmUsHp+D1ZgHAeWWNjmRQ8yUGWDgcrTLR9&#10;8A/dD74UAcIuQQWV920ipcsrMuimtiUOXmE7gz7IrpS6w0eAm0bGUfQpDdYcFipsaVNRfj3cjAIu&#10;zhjFp/4m97P57nL++Cp8+VJqPOrXSxCeev8f/mtvtYIYfq+EGyDT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iI3gHCAAAA2gAAAA8AAAAAAAAAAAAAAAAAlwIAAGRycy9kb3du&#10;cmV2LnhtbFBLBQYAAAAABAAEAPUAAACGAwAAAAA=&#10;" filled="f" strokeweight=".1pt">
                  <v:path arrowok="t" o:connecttype="custom" o:connectlocs="0,0;0,0" o:connectangles="0,0"/>
                </v:polyline>
                <w10:wrap anchorx="page"/>
              </v:group>
            </w:pict>
          </mc:Fallback>
        </mc:AlternateContent>
      </w:r>
      <w:r w:rsidRPr="00B34CDD">
        <w:rPr>
          <w:b/>
          <w:sz w:val="22"/>
          <w:szCs w:val="22"/>
          <w:u w:val="single"/>
        </w:rPr>
        <w:t>EDUCATION</w:t>
      </w:r>
    </w:p>
    <w:p w14:paraId="0F29BC87" w14:textId="1AEE8BB1" w:rsidR="005F224B" w:rsidRPr="00486469" w:rsidRDefault="005F224B" w:rsidP="005F224B">
      <w:pPr>
        <w:spacing w:before="2"/>
        <w:ind w:left="131"/>
      </w:pPr>
      <w:r w:rsidRPr="00486469">
        <w:rPr>
          <w:b/>
          <w:spacing w:val="10"/>
        </w:rPr>
        <w:t>M</w:t>
      </w:r>
      <w:r w:rsidRPr="00486469">
        <w:rPr>
          <w:b/>
        </w:rPr>
        <w:t>aster of</w:t>
      </w:r>
      <w:r w:rsidRPr="00486469">
        <w:rPr>
          <w:b/>
          <w:spacing w:val="-3"/>
        </w:rPr>
        <w:t xml:space="preserve"> </w:t>
      </w:r>
      <w:r w:rsidRPr="00486469">
        <w:rPr>
          <w:b/>
        </w:rPr>
        <w:t>Scie</w:t>
      </w:r>
      <w:r w:rsidRPr="00486469">
        <w:rPr>
          <w:b/>
          <w:spacing w:val="-9"/>
        </w:rPr>
        <w:t>n</w:t>
      </w:r>
      <w:r w:rsidRPr="00486469">
        <w:rPr>
          <w:b/>
        </w:rPr>
        <w:t>ce in</w:t>
      </w:r>
      <w:r w:rsidRPr="00486469">
        <w:rPr>
          <w:b/>
          <w:spacing w:val="-4"/>
        </w:rPr>
        <w:t xml:space="preserve"> </w:t>
      </w:r>
      <w:r w:rsidRPr="00486469">
        <w:rPr>
          <w:b/>
          <w:spacing w:val="4"/>
        </w:rPr>
        <w:t>C</w:t>
      </w:r>
      <w:r w:rsidRPr="00486469">
        <w:rPr>
          <w:b/>
        </w:rPr>
        <w:t>o</w:t>
      </w:r>
      <w:r w:rsidRPr="00486469">
        <w:rPr>
          <w:b/>
          <w:spacing w:val="-14"/>
        </w:rPr>
        <w:t>m</w:t>
      </w:r>
      <w:r w:rsidRPr="00486469">
        <w:rPr>
          <w:b/>
        </w:rPr>
        <w:t>pu</w:t>
      </w:r>
      <w:r w:rsidRPr="00486469">
        <w:rPr>
          <w:b/>
          <w:spacing w:val="4"/>
        </w:rPr>
        <w:t>t</w:t>
      </w:r>
      <w:r w:rsidRPr="00486469">
        <w:rPr>
          <w:b/>
          <w:spacing w:val="-8"/>
        </w:rPr>
        <w:t>e</w:t>
      </w:r>
      <w:r w:rsidRPr="00486469">
        <w:rPr>
          <w:b/>
        </w:rPr>
        <w:t>r</w:t>
      </w:r>
      <w:r w:rsidRPr="00486469">
        <w:rPr>
          <w:b/>
          <w:spacing w:val="5"/>
        </w:rPr>
        <w:t xml:space="preserve"> </w:t>
      </w:r>
      <w:r w:rsidRPr="00486469">
        <w:rPr>
          <w:b/>
        </w:rPr>
        <w:t>Scie</w:t>
      </w:r>
      <w:r w:rsidRPr="00486469">
        <w:rPr>
          <w:b/>
          <w:spacing w:val="-4"/>
        </w:rPr>
        <w:t>n</w:t>
      </w:r>
      <w:r w:rsidRPr="00486469">
        <w:rPr>
          <w:b/>
        </w:rPr>
        <w:t>c</w:t>
      </w:r>
      <w:r w:rsidR="00546551" w:rsidRPr="00486469">
        <w:rPr>
          <w:b/>
        </w:rPr>
        <w:t>e and Engineering</w:t>
      </w:r>
      <w:r w:rsidR="00546551" w:rsidRPr="00486469">
        <w:rPr>
          <w:b/>
        </w:rPr>
        <w:tab/>
      </w:r>
      <w:r w:rsidRPr="00486469">
        <w:rPr>
          <w:b/>
        </w:rPr>
        <w:t xml:space="preserve"> </w:t>
      </w:r>
      <w:r w:rsidR="00486469">
        <w:rPr>
          <w:b/>
        </w:rPr>
        <w:tab/>
      </w:r>
      <w:r w:rsidR="00486469">
        <w:rPr>
          <w:b/>
        </w:rPr>
        <w:tab/>
      </w:r>
      <w:r w:rsidR="00486469">
        <w:rPr>
          <w:b/>
        </w:rPr>
        <w:tab/>
      </w:r>
      <w:r w:rsidR="00486469">
        <w:rPr>
          <w:b/>
        </w:rPr>
        <w:tab/>
      </w:r>
      <w:r w:rsidR="00F0242F">
        <w:rPr>
          <w:b/>
        </w:rPr>
        <w:t xml:space="preserve">August 2014 - </w:t>
      </w:r>
      <w:r w:rsidR="0019424D">
        <w:rPr>
          <w:b/>
          <w:spacing w:val="5"/>
        </w:rPr>
        <w:t>February</w:t>
      </w:r>
      <w:r w:rsidR="00C059F9" w:rsidRPr="00486469">
        <w:rPr>
          <w:b/>
          <w:spacing w:val="-4"/>
        </w:rPr>
        <w:t xml:space="preserve"> </w:t>
      </w:r>
      <w:r w:rsidR="00C059F9" w:rsidRPr="00486469">
        <w:rPr>
          <w:b/>
        </w:rPr>
        <w:t>201</w:t>
      </w:r>
      <w:r w:rsidR="0019424D">
        <w:rPr>
          <w:b/>
        </w:rPr>
        <w:t>6</w:t>
      </w:r>
    </w:p>
    <w:p w14:paraId="4F322F21" w14:textId="7F408432" w:rsidR="005F224B" w:rsidRPr="00486469" w:rsidRDefault="0028038F" w:rsidP="005F224B">
      <w:pPr>
        <w:spacing w:line="180" w:lineRule="exact"/>
        <w:ind w:left="131"/>
      </w:pPr>
      <w:r w:rsidRPr="00486469">
        <w:t xml:space="preserve">University at Buffalo, </w:t>
      </w:r>
      <w:r w:rsidR="00936373" w:rsidRPr="00486469">
        <w:t>State University of New York</w:t>
      </w:r>
      <w:r w:rsidR="005F224B" w:rsidRPr="00486469">
        <w:t>(</w:t>
      </w:r>
      <w:r w:rsidR="005F224B" w:rsidRPr="00486469">
        <w:rPr>
          <w:spacing w:val="-7"/>
        </w:rPr>
        <w:t>G</w:t>
      </w:r>
      <w:r w:rsidR="005F224B" w:rsidRPr="00486469">
        <w:rPr>
          <w:spacing w:val="8"/>
        </w:rPr>
        <w:t>P</w:t>
      </w:r>
      <w:r w:rsidR="005F224B" w:rsidRPr="00486469">
        <w:t>A</w:t>
      </w:r>
      <w:r w:rsidR="005F224B" w:rsidRPr="00486469">
        <w:rPr>
          <w:spacing w:val="-5"/>
        </w:rPr>
        <w:t xml:space="preserve"> </w:t>
      </w:r>
      <w:r w:rsidR="005F224B" w:rsidRPr="00486469">
        <w:t>3</w:t>
      </w:r>
      <w:r w:rsidR="005F224B" w:rsidRPr="00486469">
        <w:rPr>
          <w:spacing w:val="4"/>
        </w:rPr>
        <w:t>.</w:t>
      </w:r>
      <w:r w:rsidR="00C070D4" w:rsidRPr="00486469">
        <w:t>6</w:t>
      </w:r>
      <w:r w:rsidR="00F0242F">
        <w:t>2</w:t>
      </w:r>
      <w:r w:rsidR="005F224B" w:rsidRPr="00486469">
        <w:t>)</w:t>
      </w:r>
    </w:p>
    <w:p w14:paraId="5346E5A5" w14:textId="41CAC593" w:rsidR="005F224B" w:rsidRPr="00486469" w:rsidRDefault="005F224B" w:rsidP="005F224B">
      <w:pPr>
        <w:spacing w:line="200" w:lineRule="exact"/>
        <w:ind w:left="131"/>
      </w:pPr>
      <w:r w:rsidRPr="00486469">
        <w:rPr>
          <w:b/>
          <w:spacing w:val="9"/>
        </w:rPr>
        <w:t>B</w:t>
      </w:r>
      <w:r w:rsidRPr="00486469">
        <w:rPr>
          <w:b/>
        </w:rPr>
        <w:t>ac</w:t>
      </w:r>
      <w:r w:rsidRPr="00486469">
        <w:rPr>
          <w:b/>
          <w:spacing w:val="-13"/>
        </w:rPr>
        <w:t>h</w:t>
      </w:r>
      <w:r w:rsidRPr="00486469">
        <w:rPr>
          <w:b/>
        </w:rPr>
        <w:t>elor of Engineering</w:t>
      </w:r>
      <w:r w:rsidRPr="00486469">
        <w:rPr>
          <w:b/>
          <w:spacing w:val="6"/>
        </w:rPr>
        <w:t xml:space="preserve"> </w:t>
      </w:r>
      <w:r w:rsidRPr="00486469">
        <w:rPr>
          <w:b/>
        </w:rPr>
        <w:t>in Electronics and Communication</w:t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Pr="00486469">
        <w:rPr>
          <w:b/>
        </w:rPr>
        <w:t>Ju</w:t>
      </w:r>
      <w:r w:rsidRPr="00486469">
        <w:rPr>
          <w:b/>
          <w:spacing w:val="-7"/>
        </w:rPr>
        <w:t>n</w:t>
      </w:r>
      <w:r w:rsidR="003608B4">
        <w:rPr>
          <w:b/>
          <w:spacing w:val="-7"/>
        </w:rPr>
        <w:t>e</w:t>
      </w:r>
      <w:r w:rsidRPr="00486469">
        <w:rPr>
          <w:b/>
        </w:rPr>
        <w:t xml:space="preserve"> 2007</w:t>
      </w:r>
      <w:r w:rsidRPr="00486469">
        <w:rPr>
          <w:b/>
          <w:spacing w:val="5"/>
        </w:rPr>
        <w:t xml:space="preserve"> </w:t>
      </w:r>
      <w:r w:rsidRPr="00486469">
        <w:rPr>
          <w:b/>
        </w:rPr>
        <w:t>-</w:t>
      </w:r>
      <w:r w:rsidRPr="00486469">
        <w:rPr>
          <w:b/>
          <w:spacing w:val="-1"/>
        </w:rPr>
        <w:t xml:space="preserve"> </w:t>
      </w:r>
      <w:r w:rsidRPr="00486469">
        <w:rPr>
          <w:b/>
          <w:spacing w:val="5"/>
        </w:rPr>
        <w:t>M</w:t>
      </w:r>
      <w:r w:rsidRPr="00486469">
        <w:rPr>
          <w:b/>
        </w:rPr>
        <w:t>ay</w:t>
      </w:r>
      <w:r w:rsidRPr="00486469">
        <w:rPr>
          <w:b/>
          <w:spacing w:val="-2"/>
        </w:rPr>
        <w:t xml:space="preserve"> </w:t>
      </w:r>
      <w:r w:rsidRPr="00486469">
        <w:rPr>
          <w:b/>
        </w:rPr>
        <w:t>2011</w:t>
      </w:r>
    </w:p>
    <w:p w14:paraId="61E4D0EB" w14:textId="3CE2A7BC" w:rsidR="005F224B" w:rsidRPr="00486469" w:rsidRDefault="005F224B" w:rsidP="005F224B">
      <w:pPr>
        <w:spacing w:line="200" w:lineRule="exact"/>
        <w:ind w:left="131"/>
      </w:pPr>
      <w:r w:rsidRPr="00486469">
        <w:rPr>
          <w:spacing w:val="-10"/>
        </w:rPr>
        <w:t>A</w:t>
      </w:r>
      <w:r w:rsidRPr="00486469">
        <w:t>nna</w:t>
      </w:r>
      <w:r w:rsidRPr="00486469">
        <w:rPr>
          <w:spacing w:val="2"/>
        </w:rPr>
        <w:t xml:space="preserve"> </w:t>
      </w:r>
      <w:r w:rsidRPr="00486469">
        <w:t>Universi</w:t>
      </w:r>
      <w:r w:rsidRPr="00486469">
        <w:rPr>
          <w:spacing w:val="7"/>
        </w:rPr>
        <w:t>t</w:t>
      </w:r>
      <w:r w:rsidRPr="00486469">
        <w:rPr>
          <w:spacing w:val="-13"/>
        </w:rPr>
        <w:t>y</w:t>
      </w:r>
      <w:r w:rsidRPr="00486469">
        <w:t>,</w:t>
      </w:r>
      <w:r w:rsidRPr="00486469">
        <w:rPr>
          <w:spacing w:val="1"/>
        </w:rPr>
        <w:t xml:space="preserve"> </w:t>
      </w:r>
      <w:r w:rsidRPr="00486469">
        <w:t>Chennai,</w:t>
      </w:r>
      <w:r w:rsidRPr="00486469">
        <w:rPr>
          <w:spacing w:val="7"/>
        </w:rPr>
        <w:t xml:space="preserve"> </w:t>
      </w:r>
      <w:r w:rsidRPr="00486469">
        <w:t>India</w:t>
      </w:r>
      <w:r w:rsidRPr="00486469">
        <w:rPr>
          <w:spacing w:val="3"/>
        </w:rPr>
        <w:t xml:space="preserve"> </w:t>
      </w:r>
      <w:r w:rsidRPr="00486469">
        <w:t>(</w:t>
      </w:r>
      <w:r w:rsidR="00736E0D" w:rsidRPr="00486469">
        <w:t>First class with D</w:t>
      </w:r>
      <w:r w:rsidR="00A7093C" w:rsidRPr="00486469">
        <w:t xml:space="preserve">istinction, </w:t>
      </w:r>
      <w:r w:rsidR="00823923" w:rsidRPr="00486469">
        <w:t xml:space="preserve">WES evaluated </w:t>
      </w:r>
      <w:r w:rsidRPr="00486469">
        <w:rPr>
          <w:spacing w:val="-10"/>
        </w:rPr>
        <w:t>G</w:t>
      </w:r>
      <w:r w:rsidRPr="00486469">
        <w:t>P</w:t>
      </w:r>
      <w:r w:rsidRPr="00486469">
        <w:rPr>
          <w:spacing w:val="-32"/>
        </w:rPr>
        <w:t xml:space="preserve"> </w:t>
      </w:r>
      <w:r w:rsidRPr="00486469">
        <w:t>A</w:t>
      </w:r>
      <w:r w:rsidRPr="00486469">
        <w:rPr>
          <w:spacing w:val="-10"/>
        </w:rPr>
        <w:t xml:space="preserve"> </w:t>
      </w:r>
      <w:r w:rsidR="00FE6DA4" w:rsidRPr="00486469">
        <w:t>3.48</w:t>
      </w:r>
      <w:r w:rsidRPr="00486469">
        <w:t>)</w:t>
      </w:r>
    </w:p>
    <w:p w14:paraId="222FA961" w14:textId="77777777" w:rsidR="005F224B" w:rsidRDefault="005F224B" w:rsidP="005F224B">
      <w:pPr>
        <w:spacing w:before="13" w:line="200" w:lineRule="exact"/>
      </w:pPr>
    </w:p>
    <w:p w14:paraId="1981B832" w14:textId="00F4EE50" w:rsidR="005F224B" w:rsidRPr="000B4910" w:rsidRDefault="005F224B" w:rsidP="00134B40">
      <w:pPr>
        <w:spacing w:before="36" w:line="276" w:lineRule="auto"/>
        <w:ind w:left="131"/>
        <w:jc w:val="center"/>
        <w:outlineLvl w:val="0"/>
        <w:rPr>
          <w:sz w:val="18"/>
          <w:szCs w:val="18"/>
          <w:u w:val="single"/>
        </w:rPr>
      </w:pPr>
      <w:r w:rsidRPr="00B34CDD">
        <w:rPr>
          <w:b/>
          <w:sz w:val="22"/>
          <w:szCs w:val="22"/>
          <w:u w:val="single"/>
        </w:rPr>
        <w:t>TECHNICAL</w:t>
      </w:r>
      <w:r w:rsidRPr="000B4910">
        <w:rPr>
          <w:b/>
          <w:sz w:val="18"/>
          <w:szCs w:val="18"/>
          <w:u w:val="single"/>
        </w:rPr>
        <w:t xml:space="preserve"> </w:t>
      </w:r>
      <w:r w:rsidR="003A2D02" w:rsidRPr="00B34CDD">
        <w:rPr>
          <w:b/>
          <w:sz w:val="22"/>
          <w:szCs w:val="22"/>
          <w:u w:val="single"/>
        </w:rPr>
        <w:t>SKILLS</w:t>
      </w:r>
    </w:p>
    <w:p w14:paraId="574F5901" w14:textId="0DA988D9" w:rsidR="005F224B" w:rsidRPr="007C012D" w:rsidRDefault="005F224B" w:rsidP="00525820">
      <w:pPr>
        <w:spacing w:line="180" w:lineRule="exact"/>
        <w:ind w:left="131"/>
      </w:pPr>
      <w:r w:rsidRPr="007C012D">
        <w:rPr>
          <w:spacing w:val="-9"/>
        </w:rPr>
        <w:t>L</w:t>
      </w:r>
      <w:r w:rsidRPr="007C012D">
        <w:t>anguages</w:t>
      </w:r>
      <w:r w:rsidR="00790062">
        <w:tab/>
      </w:r>
      <w:r w:rsidR="00790062">
        <w:tab/>
      </w:r>
      <w:r w:rsidRPr="007C012D">
        <w:t>:</w:t>
      </w:r>
      <w:r w:rsidR="00CB0231" w:rsidRPr="007C012D">
        <w:rPr>
          <w:spacing w:val="1"/>
        </w:rPr>
        <w:t xml:space="preserve"> </w:t>
      </w:r>
      <w:r w:rsidR="00CB0231" w:rsidRPr="007C012D">
        <w:t>Ja</w:t>
      </w:r>
      <w:r w:rsidR="00CB0231" w:rsidRPr="007C012D">
        <w:rPr>
          <w:spacing w:val="-5"/>
        </w:rPr>
        <w:t>v</w:t>
      </w:r>
      <w:r w:rsidR="00CB0231" w:rsidRPr="007C012D">
        <w:t xml:space="preserve">a, </w:t>
      </w:r>
      <w:r w:rsidR="009D1BD1">
        <w:t>P</w:t>
      </w:r>
      <w:bookmarkStart w:id="0" w:name="_GoBack"/>
      <w:bookmarkEnd w:id="0"/>
      <w:r w:rsidR="0012611F">
        <w:t>y</w:t>
      </w:r>
      <w:r w:rsidR="00F52E20">
        <w:t xml:space="preserve">thon, C++, </w:t>
      </w:r>
      <w:r w:rsidR="00C94B70" w:rsidRPr="007C012D">
        <w:t xml:space="preserve">Javascript, AngularJS, </w:t>
      </w:r>
      <w:r w:rsidR="005679A4" w:rsidRPr="007C012D">
        <w:rPr>
          <w:spacing w:val="-1"/>
        </w:rPr>
        <w:t xml:space="preserve">C#, ASP.NET,  </w:t>
      </w:r>
      <w:r w:rsidR="00F52E20">
        <w:t xml:space="preserve">Swift, </w:t>
      </w:r>
      <w:r w:rsidR="00456F5E" w:rsidRPr="007C012D">
        <w:rPr>
          <w:spacing w:val="-1"/>
        </w:rPr>
        <w:t xml:space="preserve">Android, </w:t>
      </w:r>
      <w:r w:rsidRPr="007C012D">
        <w:t>H</w:t>
      </w:r>
      <w:r w:rsidRPr="007C012D">
        <w:rPr>
          <w:spacing w:val="-9"/>
        </w:rPr>
        <w:t>T</w:t>
      </w:r>
      <w:r w:rsidRPr="007C012D">
        <w:t>ML</w:t>
      </w:r>
      <w:r w:rsidR="002204C6" w:rsidRPr="007C012D">
        <w:t>5</w:t>
      </w:r>
      <w:r w:rsidR="00056DE5" w:rsidRPr="007C012D">
        <w:t>, CSS</w:t>
      </w:r>
      <w:r w:rsidR="0034633B">
        <w:t>3</w:t>
      </w:r>
      <w:r w:rsidR="00546551" w:rsidRPr="007C012D">
        <w:rPr>
          <w:spacing w:val="9"/>
        </w:rPr>
        <w:t>.</w:t>
      </w:r>
    </w:p>
    <w:p w14:paraId="1A1658CD" w14:textId="530759F4" w:rsidR="005F224B" w:rsidRPr="007C012D" w:rsidRDefault="005F224B" w:rsidP="005F224B">
      <w:pPr>
        <w:spacing w:before="2"/>
        <w:ind w:left="131"/>
      </w:pPr>
      <w:r w:rsidRPr="007C012D">
        <w:t>IDE</w:t>
      </w:r>
      <w:r w:rsidRPr="007C012D">
        <w:rPr>
          <w:spacing w:val="13"/>
        </w:rPr>
        <w:t xml:space="preserve"> </w:t>
      </w:r>
      <w:r w:rsidRPr="007C012D">
        <w:rPr>
          <w:spacing w:val="-9"/>
        </w:rPr>
        <w:t>T</w:t>
      </w:r>
      <w:r w:rsidRPr="007C012D">
        <w:t>ools</w:t>
      </w:r>
      <w:r w:rsidR="00790062">
        <w:tab/>
      </w:r>
      <w:r w:rsidR="00790062">
        <w:tab/>
      </w:r>
      <w:r w:rsidRPr="007C012D">
        <w:t>:</w:t>
      </w:r>
      <w:r w:rsidRPr="007C012D">
        <w:rPr>
          <w:spacing w:val="1"/>
        </w:rPr>
        <w:t xml:space="preserve"> </w:t>
      </w:r>
      <w:r w:rsidR="0022690E" w:rsidRPr="007C012D">
        <w:t xml:space="preserve">Sublime Text, </w:t>
      </w:r>
      <w:r w:rsidRPr="007C012D">
        <w:t>Xcode, Eclipse,</w:t>
      </w:r>
      <w:r w:rsidRPr="007C012D">
        <w:rPr>
          <w:spacing w:val="2"/>
        </w:rPr>
        <w:t xml:space="preserve"> </w:t>
      </w:r>
      <w:r w:rsidRPr="007C012D">
        <w:rPr>
          <w:spacing w:val="-5"/>
        </w:rPr>
        <w:t>A</w:t>
      </w:r>
      <w:r w:rsidRPr="007C012D">
        <w:t>ndroid</w:t>
      </w:r>
      <w:r w:rsidRPr="007C012D">
        <w:rPr>
          <w:spacing w:val="3"/>
        </w:rPr>
        <w:t xml:space="preserve"> </w:t>
      </w:r>
      <w:r w:rsidR="00D65E79" w:rsidRPr="007C012D">
        <w:t>S</w:t>
      </w:r>
      <w:r w:rsidR="000673F5" w:rsidRPr="007C012D">
        <w:t>t</w:t>
      </w:r>
      <w:r w:rsidR="00B12F17" w:rsidRPr="007C012D">
        <w:t>u</w:t>
      </w:r>
      <w:r w:rsidR="000673F5" w:rsidRPr="007C012D">
        <w:t>dio</w:t>
      </w:r>
      <w:r w:rsidRPr="007C012D">
        <w:t>,</w:t>
      </w:r>
      <w:r w:rsidR="00596AAB" w:rsidRPr="007C012D">
        <w:t xml:space="preserve"> Visual Studio, IP</w:t>
      </w:r>
      <w:r w:rsidRPr="007C012D">
        <w:t>ython.</w:t>
      </w:r>
    </w:p>
    <w:p w14:paraId="75A81000" w14:textId="25C03D21" w:rsidR="006B0555" w:rsidRPr="007C012D" w:rsidRDefault="006B0555" w:rsidP="006B0555">
      <w:pPr>
        <w:spacing w:line="180" w:lineRule="exact"/>
        <w:ind w:left="131"/>
      </w:pPr>
      <w:r w:rsidRPr="007C012D">
        <w:rPr>
          <w:spacing w:val="10"/>
        </w:rPr>
        <w:t>P</w:t>
      </w:r>
      <w:r w:rsidRPr="007C012D">
        <w:t>lat</w:t>
      </w:r>
      <w:r w:rsidRPr="007C012D">
        <w:rPr>
          <w:spacing w:val="-10"/>
        </w:rPr>
        <w:t>f</w:t>
      </w:r>
      <w:r w:rsidRPr="007C012D">
        <w:t>or</w:t>
      </w:r>
      <w:r w:rsidRPr="007C012D">
        <w:rPr>
          <w:spacing w:val="-9"/>
        </w:rPr>
        <w:t>m</w:t>
      </w:r>
      <w:r w:rsidRPr="007C012D">
        <w:t>s</w:t>
      </w:r>
      <w:r w:rsidR="00790062">
        <w:tab/>
      </w:r>
      <w:r w:rsidR="00790062">
        <w:tab/>
      </w:r>
      <w:r w:rsidRPr="007C012D">
        <w:t>:</w:t>
      </w:r>
      <w:r w:rsidRPr="007C012D">
        <w:rPr>
          <w:spacing w:val="-1"/>
        </w:rPr>
        <w:t xml:space="preserve"> Mac OS X,</w:t>
      </w:r>
      <w:r w:rsidR="00CC0B42" w:rsidRPr="007C012D">
        <w:rPr>
          <w:spacing w:val="-1"/>
        </w:rPr>
        <w:t xml:space="preserve"> </w:t>
      </w:r>
      <w:r w:rsidRPr="007C012D">
        <w:rPr>
          <w:spacing w:val="-4"/>
        </w:rPr>
        <w:t>W</w:t>
      </w:r>
      <w:r w:rsidRPr="007C012D">
        <w:t>ind</w:t>
      </w:r>
      <w:r w:rsidRPr="007C012D">
        <w:rPr>
          <w:spacing w:val="4"/>
        </w:rPr>
        <w:t>o</w:t>
      </w:r>
      <w:r w:rsidRPr="007C012D">
        <w:t>ws,</w:t>
      </w:r>
      <w:r w:rsidRPr="007C012D">
        <w:rPr>
          <w:spacing w:val="1"/>
        </w:rPr>
        <w:t xml:space="preserve"> </w:t>
      </w:r>
      <w:r w:rsidRPr="007C012D">
        <w:rPr>
          <w:spacing w:val="-4"/>
        </w:rPr>
        <w:t>Ubuntu</w:t>
      </w:r>
      <w:r w:rsidR="00347046" w:rsidRPr="007C012D">
        <w:rPr>
          <w:spacing w:val="-4"/>
        </w:rPr>
        <w:t>, Red Hat Linux.</w:t>
      </w:r>
    </w:p>
    <w:p w14:paraId="6659775A" w14:textId="2B4630EB" w:rsidR="005F224B" w:rsidRPr="007C012D" w:rsidRDefault="005F224B" w:rsidP="005F224B">
      <w:pPr>
        <w:spacing w:before="4"/>
        <w:ind w:left="131"/>
        <w:rPr>
          <w:spacing w:val="1"/>
        </w:rPr>
      </w:pPr>
      <w:r w:rsidRPr="007C012D">
        <w:t>Others</w:t>
      </w:r>
      <w:r w:rsidR="00790062">
        <w:tab/>
      </w:r>
      <w:r w:rsidR="00790062">
        <w:tab/>
      </w:r>
      <w:r w:rsidR="00790062">
        <w:tab/>
      </w:r>
      <w:r w:rsidRPr="007C012D">
        <w:t>:</w:t>
      </w:r>
      <w:r w:rsidR="007605C2" w:rsidRPr="007C012D">
        <w:rPr>
          <w:spacing w:val="1"/>
        </w:rPr>
        <w:t xml:space="preserve"> </w:t>
      </w:r>
      <w:r w:rsidR="00CC0CC0" w:rsidRPr="007C012D">
        <w:rPr>
          <w:spacing w:val="1"/>
        </w:rPr>
        <w:t>G</w:t>
      </w:r>
      <w:r w:rsidR="0022690E" w:rsidRPr="007C012D">
        <w:rPr>
          <w:spacing w:val="1"/>
        </w:rPr>
        <w:t xml:space="preserve">it, </w:t>
      </w:r>
      <w:r w:rsidR="00003433" w:rsidRPr="007C012D">
        <w:rPr>
          <w:spacing w:val="1"/>
        </w:rPr>
        <w:t>GitH</w:t>
      </w:r>
      <w:r w:rsidR="0022690E" w:rsidRPr="007C012D">
        <w:rPr>
          <w:spacing w:val="1"/>
        </w:rPr>
        <w:t>ub,</w:t>
      </w:r>
      <w:r w:rsidRPr="007C012D">
        <w:rPr>
          <w:spacing w:val="1"/>
        </w:rPr>
        <w:t xml:space="preserve"> </w:t>
      </w:r>
      <w:r w:rsidR="00B27BC5" w:rsidRPr="007C012D">
        <w:rPr>
          <w:spacing w:val="1"/>
        </w:rPr>
        <w:t xml:space="preserve"> JSON, </w:t>
      </w:r>
      <w:r w:rsidR="00CC0CC0" w:rsidRPr="007C012D">
        <w:rPr>
          <w:spacing w:val="1"/>
        </w:rPr>
        <w:t>V</w:t>
      </w:r>
      <w:r w:rsidR="00F6574E" w:rsidRPr="007C012D">
        <w:rPr>
          <w:spacing w:val="1"/>
        </w:rPr>
        <w:t>im,</w:t>
      </w:r>
      <w:r w:rsidR="003B6593" w:rsidRPr="007C012D">
        <w:rPr>
          <w:spacing w:val="1"/>
        </w:rPr>
        <w:t xml:space="preserve"> JSON</w:t>
      </w:r>
      <w:r w:rsidRPr="007C012D">
        <w:rPr>
          <w:spacing w:val="1"/>
        </w:rPr>
        <w:t xml:space="preserve">, </w:t>
      </w:r>
      <w:r w:rsidR="009D155A">
        <w:rPr>
          <w:spacing w:val="1"/>
        </w:rPr>
        <w:t>SQL server</w:t>
      </w:r>
      <w:r w:rsidR="002D0544">
        <w:rPr>
          <w:spacing w:val="1"/>
        </w:rPr>
        <w:t>, Jekyll.</w:t>
      </w:r>
    </w:p>
    <w:p w14:paraId="28C7CF3C" w14:textId="37228F60" w:rsidR="00374C81" w:rsidRPr="007C012D" w:rsidRDefault="00790062" w:rsidP="00B854A5">
      <w:pPr>
        <w:spacing w:before="4"/>
        <w:ind w:left="131"/>
      </w:pPr>
      <w:r>
        <w:t>Certification</w:t>
      </w:r>
      <w:r>
        <w:tab/>
      </w:r>
      <w:r>
        <w:tab/>
      </w:r>
      <w:r w:rsidR="00374C81" w:rsidRPr="007C012D">
        <w:t>:</w:t>
      </w:r>
      <w:r w:rsidR="0097294A" w:rsidRPr="007C012D">
        <w:t xml:space="preserve"> </w:t>
      </w:r>
      <w:r w:rsidR="008819A6" w:rsidRPr="007C012D">
        <w:t xml:space="preserve">MCTS </w:t>
      </w:r>
      <w:r w:rsidR="00374C81" w:rsidRPr="007C012D">
        <w:t>.NET framework 4 web applications development from Microsoft.</w:t>
      </w:r>
    </w:p>
    <w:p w14:paraId="12C23CA6" w14:textId="77777777" w:rsidR="002F1674" w:rsidRDefault="002F1674">
      <w:pPr>
        <w:spacing w:before="20" w:line="200" w:lineRule="exact"/>
      </w:pPr>
    </w:p>
    <w:p w14:paraId="47812124" w14:textId="77777777" w:rsidR="0032741E" w:rsidRDefault="0032741E" w:rsidP="00B34CDD">
      <w:pPr>
        <w:spacing w:before="36"/>
        <w:ind w:left="131"/>
        <w:jc w:val="center"/>
        <w:outlineLvl w:val="0"/>
        <w:rPr>
          <w:b/>
          <w:sz w:val="22"/>
          <w:szCs w:val="22"/>
          <w:u w:val="single"/>
        </w:rPr>
      </w:pPr>
      <w:r w:rsidRPr="00A5192A">
        <w:rPr>
          <w:b/>
          <w:sz w:val="22"/>
          <w:szCs w:val="22"/>
          <w:u w:val="single"/>
        </w:rPr>
        <w:t>PROFESSIONAL</w:t>
      </w:r>
      <w:r w:rsidRPr="00A5192A">
        <w:rPr>
          <w:b/>
          <w:spacing w:val="7"/>
          <w:sz w:val="18"/>
          <w:szCs w:val="18"/>
          <w:u w:val="single"/>
        </w:rPr>
        <w:t xml:space="preserve"> </w:t>
      </w:r>
      <w:r w:rsidRPr="00A5192A">
        <w:rPr>
          <w:b/>
          <w:sz w:val="22"/>
          <w:szCs w:val="22"/>
          <w:u w:val="single"/>
        </w:rPr>
        <w:t>E</w:t>
      </w:r>
      <w:r w:rsidRPr="00A5192A">
        <w:rPr>
          <w:b/>
          <w:spacing w:val="-5"/>
          <w:sz w:val="22"/>
          <w:szCs w:val="22"/>
          <w:u w:val="single"/>
        </w:rPr>
        <w:t>X</w:t>
      </w:r>
      <w:r w:rsidRPr="00A5192A">
        <w:rPr>
          <w:b/>
          <w:sz w:val="22"/>
          <w:szCs w:val="22"/>
          <w:u w:val="single"/>
        </w:rPr>
        <w:t>PERIE</w:t>
      </w:r>
      <w:r w:rsidRPr="00A5192A">
        <w:rPr>
          <w:b/>
          <w:spacing w:val="4"/>
          <w:sz w:val="22"/>
          <w:szCs w:val="22"/>
          <w:u w:val="single"/>
        </w:rPr>
        <w:t>N</w:t>
      </w:r>
      <w:r w:rsidRPr="00A5192A">
        <w:rPr>
          <w:b/>
          <w:sz w:val="22"/>
          <w:szCs w:val="22"/>
          <w:u w:val="single"/>
        </w:rPr>
        <w:t>CE</w:t>
      </w:r>
    </w:p>
    <w:p w14:paraId="1AB38FA0" w14:textId="3F864901" w:rsidR="00833397" w:rsidRPr="007C012D" w:rsidRDefault="00833397" w:rsidP="00833397">
      <w:pPr>
        <w:ind w:left="131"/>
        <w:outlineLvl w:val="0"/>
        <w:rPr>
          <w:b/>
        </w:rPr>
      </w:pPr>
      <w:r w:rsidRPr="007C012D">
        <w:rPr>
          <w:b/>
          <w:i/>
        </w:rPr>
        <w:t>Software Engineer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March 2016</w:t>
      </w:r>
      <w:r w:rsidRPr="007C012D">
        <w:rPr>
          <w:b/>
        </w:rPr>
        <w:t xml:space="preserve"> – </w:t>
      </w:r>
      <w:r>
        <w:rPr>
          <w:b/>
        </w:rPr>
        <w:t>Present</w:t>
      </w:r>
    </w:p>
    <w:p w14:paraId="7599B07C" w14:textId="1918576B" w:rsidR="00833397" w:rsidRPr="007C012D" w:rsidRDefault="00833397" w:rsidP="00833397">
      <w:pPr>
        <w:ind w:left="131"/>
        <w:outlineLvl w:val="0"/>
        <w:rPr>
          <w:b/>
        </w:rPr>
      </w:pPr>
      <w:r>
        <w:rPr>
          <w:b/>
        </w:rPr>
        <w:t>FactSet Research Systems</w:t>
      </w:r>
      <w:r w:rsidRPr="007C012D">
        <w:rPr>
          <w:b/>
        </w:rPr>
        <w:t xml:space="preserve"> – </w:t>
      </w:r>
      <w:r>
        <w:rPr>
          <w:b/>
        </w:rPr>
        <w:t>DataFeed team, Norwalk, CT</w:t>
      </w:r>
    </w:p>
    <w:p w14:paraId="55DE54A6" w14:textId="3E166E72" w:rsidR="00833397" w:rsidRDefault="002224F7" w:rsidP="00833397">
      <w:pPr>
        <w:pStyle w:val="ListParagraph"/>
        <w:numPr>
          <w:ilvl w:val="0"/>
          <w:numId w:val="4"/>
        </w:numPr>
        <w:ind w:left="720"/>
        <w:outlineLvl w:val="0"/>
      </w:pPr>
      <w:r>
        <w:t>Developing and supporting</w:t>
      </w:r>
      <w:r w:rsidR="00833397">
        <w:t xml:space="preserve"> RESTful and streaming services of stock market data for the clients</w:t>
      </w:r>
      <w:r w:rsidR="00FF6D73">
        <w:t xml:space="preserve"> in C++</w:t>
      </w:r>
      <w:r w:rsidR="00833397">
        <w:t xml:space="preserve">. </w:t>
      </w:r>
    </w:p>
    <w:p w14:paraId="559A487E" w14:textId="01EB61E0" w:rsidR="00625B7D" w:rsidRDefault="00625B7D" w:rsidP="00833397">
      <w:pPr>
        <w:pStyle w:val="ListParagraph"/>
        <w:numPr>
          <w:ilvl w:val="0"/>
          <w:numId w:val="4"/>
        </w:numPr>
        <w:ind w:left="720"/>
        <w:outlineLvl w:val="0"/>
      </w:pPr>
      <w:r>
        <w:t>Moved all the services of our application to central logging system which enabled easy debugging using kibanna.</w:t>
      </w:r>
    </w:p>
    <w:p w14:paraId="1ADBEBA2" w14:textId="0DFB68B7" w:rsidR="00625B7D" w:rsidRDefault="00625B7D" w:rsidP="00833397">
      <w:pPr>
        <w:pStyle w:val="ListParagraph"/>
        <w:numPr>
          <w:ilvl w:val="0"/>
          <w:numId w:val="4"/>
        </w:numPr>
        <w:ind w:left="720"/>
        <w:outlineLvl w:val="0"/>
      </w:pPr>
      <w:r>
        <w:t xml:space="preserve">Enhanced the toolkit libraries for Java, C#, C++ for enhanced usability. </w:t>
      </w:r>
    </w:p>
    <w:p w14:paraId="0EAED2EB" w14:textId="77777777" w:rsidR="00833397" w:rsidRPr="00A5192A" w:rsidRDefault="00833397" w:rsidP="00B34CDD">
      <w:pPr>
        <w:spacing w:before="36"/>
        <w:ind w:left="131"/>
        <w:jc w:val="center"/>
        <w:outlineLvl w:val="0"/>
        <w:rPr>
          <w:b/>
          <w:sz w:val="18"/>
          <w:szCs w:val="18"/>
          <w:u w:val="single"/>
        </w:rPr>
      </w:pPr>
    </w:p>
    <w:p w14:paraId="31098C2A" w14:textId="7BAB22DC" w:rsidR="000501F7" w:rsidRPr="007C012D" w:rsidRDefault="000501F7" w:rsidP="000501F7">
      <w:pPr>
        <w:ind w:left="131"/>
        <w:outlineLvl w:val="0"/>
        <w:rPr>
          <w:b/>
        </w:rPr>
      </w:pPr>
      <w:r w:rsidRPr="007C012D">
        <w:rPr>
          <w:b/>
          <w:i/>
        </w:rPr>
        <w:t>Software Development Engineer</w:t>
      </w:r>
      <w:r w:rsidR="00A75E5F" w:rsidRPr="007C012D">
        <w:rPr>
          <w:b/>
          <w:i/>
        </w:rPr>
        <w:t xml:space="preserve"> Intern</w:t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322CC0">
        <w:rPr>
          <w:b/>
        </w:rPr>
        <w:t>Jun</w:t>
      </w:r>
      <w:r w:rsidR="003608B4">
        <w:rPr>
          <w:b/>
        </w:rPr>
        <w:t>e</w:t>
      </w:r>
      <w:r w:rsidRPr="007C012D">
        <w:rPr>
          <w:b/>
        </w:rPr>
        <w:t xml:space="preserve"> 2015 – </w:t>
      </w:r>
      <w:r w:rsidR="00322CC0">
        <w:rPr>
          <w:b/>
        </w:rPr>
        <w:t>Aug</w:t>
      </w:r>
      <w:r w:rsidR="003608B4">
        <w:rPr>
          <w:b/>
        </w:rPr>
        <w:t>ust</w:t>
      </w:r>
      <w:r w:rsidRPr="007C012D">
        <w:rPr>
          <w:b/>
        </w:rPr>
        <w:t xml:space="preserve"> 2015</w:t>
      </w:r>
    </w:p>
    <w:p w14:paraId="3AE3C35B" w14:textId="634EFBC0" w:rsidR="000501F7" w:rsidRPr="007C012D" w:rsidRDefault="003A1A57" w:rsidP="000501F7">
      <w:pPr>
        <w:ind w:left="131"/>
        <w:outlineLvl w:val="0"/>
        <w:rPr>
          <w:b/>
        </w:rPr>
      </w:pPr>
      <w:r w:rsidRPr="007C012D">
        <w:rPr>
          <w:b/>
        </w:rPr>
        <w:t>Amazon Web Services(AWS)</w:t>
      </w:r>
      <w:r w:rsidR="000501F7" w:rsidRPr="007C012D">
        <w:rPr>
          <w:b/>
        </w:rPr>
        <w:t xml:space="preserve"> Mobile</w:t>
      </w:r>
      <w:r w:rsidR="00B17543" w:rsidRPr="007C012D">
        <w:rPr>
          <w:b/>
        </w:rPr>
        <w:t xml:space="preserve"> </w:t>
      </w:r>
      <w:r w:rsidR="00631333" w:rsidRPr="007C012D">
        <w:rPr>
          <w:b/>
        </w:rPr>
        <w:t>–</w:t>
      </w:r>
      <w:r w:rsidR="00B17543" w:rsidRPr="007C012D">
        <w:rPr>
          <w:b/>
        </w:rPr>
        <w:t xml:space="preserve"> Lambda</w:t>
      </w:r>
      <w:r w:rsidR="00631333" w:rsidRPr="007C012D">
        <w:rPr>
          <w:b/>
        </w:rPr>
        <w:t xml:space="preserve"> team,</w:t>
      </w:r>
      <w:r w:rsidR="00034F8B" w:rsidRPr="007C012D">
        <w:rPr>
          <w:b/>
        </w:rPr>
        <w:t xml:space="preserve"> Seattle, WA</w:t>
      </w:r>
    </w:p>
    <w:p w14:paraId="4ECA4D3A" w14:textId="1D691040" w:rsidR="000501F7" w:rsidRPr="007C012D" w:rsidRDefault="000501F7" w:rsidP="000501F7">
      <w:pPr>
        <w:pStyle w:val="ListParagraph"/>
        <w:numPr>
          <w:ilvl w:val="0"/>
          <w:numId w:val="4"/>
        </w:numPr>
        <w:outlineLvl w:val="0"/>
      </w:pPr>
      <w:r w:rsidRPr="007C012D">
        <w:t>Developed a framework for dynamic UI rendering from the configuration file and data ren</w:t>
      </w:r>
      <w:r w:rsidR="002E2ADA">
        <w:t>dering by an java interface and abstract class implementation.</w:t>
      </w:r>
    </w:p>
    <w:p w14:paraId="1065DDC5" w14:textId="3275EEC6" w:rsidR="007605C2" w:rsidRPr="007C012D" w:rsidRDefault="000501F7" w:rsidP="007605C2">
      <w:pPr>
        <w:pStyle w:val="ListParagraph"/>
        <w:numPr>
          <w:ilvl w:val="0"/>
          <w:numId w:val="4"/>
        </w:numPr>
        <w:ind w:left="720"/>
        <w:outlineLvl w:val="0"/>
      </w:pPr>
      <w:r w:rsidRPr="007C012D">
        <w:t xml:space="preserve">Reduced the time of adding the support for new application from two weeks to just </w:t>
      </w:r>
      <w:r w:rsidR="0028321E" w:rsidRPr="007C012D">
        <w:t>2</w:t>
      </w:r>
      <w:r w:rsidRPr="007C012D">
        <w:t xml:space="preserve"> days</w:t>
      </w:r>
      <w:r w:rsidR="0022690E" w:rsidRPr="007C012D">
        <w:t xml:space="preserve"> and enabled </w:t>
      </w:r>
      <w:r w:rsidR="007605C2" w:rsidRPr="007C012D">
        <w:t xml:space="preserve">easy code maintenance </w:t>
      </w:r>
      <w:r w:rsidR="00F6248D" w:rsidRPr="007C012D">
        <w:t>by abstracting the logic</w:t>
      </w:r>
      <w:r w:rsidR="0022690E" w:rsidRPr="007C012D">
        <w:t xml:space="preserve"> to </w:t>
      </w:r>
      <w:r w:rsidR="000E256F" w:rsidRPr="007C012D">
        <w:t>JSON</w:t>
      </w:r>
      <w:r w:rsidR="0022690E" w:rsidRPr="007C012D">
        <w:t xml:space="preserve"> configuration file.</w:t>
      </w:r>
    </w:p>
    <w:p w14:paraId="47547ED9" w14:textId="0AF46953" w:rsidR="000501F7" w:rsidRPr="007C012D" w:rsidRDefault="004F1515" w:rsidP="000501F7">
      <w:pPr>
        <w:pStyle w:val="ListParagraph"/>
        <w:numPr>
          <w:ilvl w:val="0"/>
          <w:numId w:val="4"/>
        </w:numPr>
        <w:ind w:left="720"/>
        <w:outlineLvl w:val="0"/>
      </w:pPr>
      <w:r w:rsidRPr="007C012D">
        <w:t>Designed</w:t>
      </w:r>
      <w:r w:rsidR="004E047B" w:rsidRPr="007C012D">
        <w:t xml:space="preserve"> the</w:t>
      </w:r>
      <w:r w:rsidR="00E15C55" w:rsidRPr="007C012D">
        <w:t xml:space="preserve"> f</w:t>
      </w:r>
      <w:r w:rsidR="000501F7" w:rsidRPr="007C012D">
        <w:t xml:space="preserve">ront end with </w:t>
      </w:r>
      <w:r w:rsidR="009C143B" w:rsidRPr="007C012D">
        <w:t>AngularJS, backend with Java and scripting for accessing DynamoDB is done in python</w:t>
      </w:r>
    </w:p>
    <w:p w14:paraId="4932CFB2" w14:textId="77777777" w:rsidR="000501F7" w:rsidRDefault="000501F7" w:rsidP="000501F7">
      <w:pPr>
        <w:ind w:left="131"/>
        <w:outlineLvl w:val="0"/>
        <w:rPr>
          <w:sz w:val="18"/>
          <w:szCs w:val="18"/>
        </w:rPr>
      </w:pPr>
    </w:p>
    <w:p w14:paraId="3FE14210" w14:textId="59D77917" w:rsidR="0032741E" w:rsidRPr="007C012D" w:rsidRDefault="0032741E" w:rsidP="000501F7">
      <w:pPr>
        <w:ind w:left="131"/>
        <w:outlineLvl w:val="0"/>
      </w:pPr>
      <w:r w:rsidRPr="007C012D">
        <w:rPr>
          <w:b/>
          <w:i/>
          <w:spacing w:val="8"/>
        </w:rPr>
        <w:t>P</w:t>
      </w:r>
      <w:r w:rsidRPr="007C012D">
        <w:rPr>
          <w:b/>
          <w:i/>
        </w:rPr>
        <w:t>rogra</w:t>
      </w:r>
      <w:r w:rsidRPr="007C012D">
        <w:rPr>
          <w:b/>
          <w:i/>
          <w:spacing w:val="-6"/>
        </w:rPr>
        <w:t>m</w:t>
      </w:r>
      <w:r w:rsidRPr="007C012D">
        <w:rPr>
          <w:b/>
          <w:i/>
          <w:spacing w:val="-11"/>
        </w:rPr>
        <w:t>m</w:t>
      </w:r>
      <w:r w:rsidRPr="007C012D">
        <w:rPr>
          <w:b/>
          <w:i/>
        </w:rPr>
        <w:t>er</w:t>
      </w:r>
      <w:r w:rsidRPr="007C012D">
        <w:rPr>
          <w:b/>
          <w:i/>
          <w:spacing w:val="6"/>
        </w:rPr>
        <w:t xml:space="preserve"> </w:t>
      </w:r>
      <w:r w:rsidRPr="007C012D">
        <w:rPr>
          <w:b/>
          <w:i/>
          <w:spacing w:val="-5"/>
        </w:rPr>
        <w:t>A</w:t>
      </w:r>
      <w:r w:rsidRPr="007C012D">
        <w:rPr>
          <w:b/>
          <w:i/>
        </w:rPr>
        <w:t>naly</w:t>
      </w:r>
      <w:r w:rsidRPr="007C012D">
        <w:rPr>
          <w:b/>
          <w:i/>
          <w:spacing w:val="-4"/>
        </w:rPr>
        <w:t>s</w:t>
      </w:r>
      <w:r w:rsidRPr="007C012D">
        <w:rPr>
          <w:b/>
          <w:i/>
        </w:rPr>
        <w:t xml:space="preserve">t </w:t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892853">
        <w:rPr>
          <w:b/>
          <w:i/>
        </w:rPr>
        <w:tab/>
      </w:r>
      <w:r w:rsidR="00322CC0">
        <w:rPr>
          <w:b/>
        </w:rPr>
        <w:t>Jun</w:t>
      </w:r>
      <w:r w:rsidR="003608B4">
        <w:rPr>
          <w:b/>
        </w:rPr>
        <w:t>e</w:t>
      </w:r>
      <w:r w:rsidRPr="007C012D">
        <w:rPr>
          <w:b/>
        </w:rPr>
        <w:t xml:space="preserve"> 2</w:t>
      </w:r>
      <w:r w:rsidRPr="007C012D">
        <w:rPr>
          <w:b/>
          <w:spacing w:val="9"/>
        </w:rPr>
        <w:t>0</w:t>
      </w:r>
      <w:r w:rsidRPr="007C012D">
        <w:rPr>
          <w:b/>
        </w:rPr>
        <w:t>11</w:t>
      </w:r>
      <w:r w:rsidRPr="007C012D">
        <w:rPr>
          <w:b/>
          <w:spacing w:val="3"/>
        </w:rPr>
        <w:t xml:space="preserve"> </w:t>
      </w:r>
      <w:r w:rsidR="00221F01" w:rsidRPr="007C012D">
        <w:rPr>
          <w:b/>
        </w:rPr>
        <w:t>-</w:t>
      </w:r>
      <w:r w:rsidRPr="007C012D">
        <w:rPr>
          <w:b/>
          <w:spacing w:val="2"/>
        </w:rPr>
        <w:t xml:space="preserve"> </w:t>
      </w:r>
      <w:r w:rsidR="00322CC0">
        <w:rPr>
          <w:b/>
          <w:spacing w:val="5"/>
        </w:rPr>
        <w:t>Mar</w:t>
      </w:r>
      <w:r w:rsidR="003608B4">
        <w:rPr>
          <w:b/>
          <w:spacing w:val="5"/>
        </w:rPr>
        <w:t>ch</w:t>
      </w:r>
      <w:r w:rsidRPr="007C012D">
        <w:rPr>
          <w:b/>
          <w:spacing w:val="-9"/>
        </w:rPr>
        <w:t xml:space="preserve"> </w:t>
      </w:r>
      <w:r w:rsidRPr="007C012D">
        <w:rPr>
          <w:b/>
        </w:rPr>
        <w:t>2014</w:t>
      </w:r>
    </w:p>
    <w:p w14:paraId="3FB02D70" w14:textId="77777777" w:rsidR="0032741E" w:rsidRPr="007C012D" w:rsidRDefault="0032741E" w:rsidP="005D007C">
      <w:pPr>
        <w:spacing w:line="180" w:lineRule="exact"/>
        <w:ind w:left="112"/>
        <w:outlineLvl w:val="0"/>
        <w:rPr>
          <w:b/>
        </w:rPr>
      </w:pPr>
      <w:r w:rsidRPr="007C012D">
        <w:rPr>
          <w:b/>
        </w:rPr>
        <w:t>Cog</w:t>
      </w:r>
      <w:r w:rsidRPr="007C012D">
        <w:rPr>
          <w:b/>
          <w:spacing w:val="-6"/>
        </w:rPr>
        <w:t>n</w:t>
      </w:r>
      <w:r w:rsidRPr="007C012D">
        <w:rPr>
          <w:b/>
        </w:rPr>
        <w:t>izant</w:t>
      </w:r>
      <w:r w:rsidRPr="007C012D">
        <w:rPr>
          <w:b/>
          <w:spacing w:val="1"/>
        </w:rPr>
        <w:t xml:space="preserve"> </w:t>
      </w:r>
      <w:r w:rsidRPr="007C012D">
        <w:rPr>
          <w:b/>
        </w:rPr>
        <w:t>Tech</w:t>
      </w:r>
      <w:r w:rsidRPr="007C012D">
        <w:rPr>
          <w:b/>
          <w:spacing w:val="-6"/>
        </w:rPr>
        <w:t>n</w:t>
      </w:r>
      <w:r w:rsidRPr="007C012D">
        <w:rPr>
          <w:b/>
        </w:rPr>
        <w:t>ology</w:t>
      </w:r>
      <w:r w:rsidRPr="007C012D">
        <w:rPr>
          <w:b/>
          <w:spacing w:val="1"/>
        </w:rPr>
        <w:t xml:space="preserve"> </w:t>
      </w:r>
      <w:r w:rsidRPr="007C012D">
        <w:rPr>
          <w:b/>
        </w:rPr>
        <w:t>Solutions (P)</w:t>
      </w:r>
      <w:r w:rsidRPr="007C012D">
        <w:rPr>
          <w:b/>
          <w:spacing w:val="3"/>
        </w:rPr>
        <w:t xml:space="preserve"> </w:t>
      </w:r>
      <w:r w:rsidRPr="007C012D">
        <w:rPr>
          <w:b/>
        </w:rPr>
        <w:t>Lt</w:t>
      </w:r>
      <w:r w:rsidRPr="007C012D">
        <w:rPr>
          <w:b/>
          <w:spacing w:val="-8"/>
        </w:rPr>
        <w:t>d</w:t>
      </w:r>
      <w:r w:rsidRPr="007C012D">
        <w:rPr>
          <w:b/>
        </w:rPr>
        <w:t>,</w:t>
      </w:r>
      <w:r w:rsidRPr="007C012D">
        <w:rPr>
          <w:b/>
          <w:spacing w:val="1"/>
        </w:rPr>
        <w:t xml:space="preserve"> </w:t>
      </w:r>
      <w:r w:rsidRPr="007C012D">
        <w:rPr>
          <w:b/>
        </w:rPr>
        <w:t>Chen</w:t>
      </w:r>
      <w:r w:rsidRPr="007C012D">
        <w:rPr>
          <w:b/>
          <w:spacing w:val="-7"/>
        </w:rPr>
        <w:t>n</w:t>
      </w:r>
      <w:r w:rsidRPr="007C012D">
        <w:rPr>
          <w:b/>
        </w:rPr>
        <w:t>ai,</w:t>
      </w:r>
      <w:r w:rsidRPr="007C012D">
        <w:rPr>
          <w:b/>
          <w:spacing w:val="1"/>
        </w:rPr>
        <w:t xml:space="preserve"> </w:t>
      </w:r>
      <w:r w:rsidRPr="007C012D">
        <w:rPr>
          <w:b/>
        </w:rPr>
        <w:t>India</w:t>
      </w:r>
    </w:p>
    <w:p w14:paraId="3E262590" w14:textId="7B9405D5" w:rsidR="0032741E" w:rsidRDefault="0032741E" w:rsidP="00A2504A">
      <w:pPr>
        <w:pStyle w:val="ListParagraph"/>
        <w:numPr>
          <w:ilvl w:val="0"/>
          <w:numId w:val="9"/>
        </w:numPr>
        <w:tabs>
          <w:tab w:val="left" w:pos="630"/>
        </w:tabs>
        <w:spacing w:before="5"/>
        <w:ind w:left="540"/>
      </w:pPr>
      <w:r w:rsidRPr="007C012D">
        <w:t xml:space="preserve">Enhanced the </w:t>
      </w:r>
      <w:r w:rsidR="00FE6DA4" w:rsidRPr="007C012D">
        <w:t>dashboard</w:t>
      </w:r>
      <w:r w:rsidRPr="007C012D">
        <w:t xml:space="preserve"> which </w:t>
      </w:r>
      <w:r w:rsidR="00561C6E" w:rsidRPr="007C012D">
        <w:t>was</w:t>
      </w:r>
      <w:r w:rsidRPr="007C012D">
        <w:t xml:space="preserve"> used for display</w:t>
      </w:r>
      <w:r w:rsidR="00E42056" w:rsidRPr="007C012D">
        <w:t>ing the</w:t>
      </w:r>
      <w:r w:rsidR="002115D9" w:rsidRPr="007C012D">
        <w:t xml:space="preserve"> time critical defects, collaborated </w:t>
      </w:r>
      <w:r w:rsidRPr="007C012D">
        <w:t xml:space="preserve">with quality assurance team for </w:t>
      </w:r>
      <w:r w:rsidR="00A2504A">
        <w:t xml:space="preserve"> </w:t>
      </w:r>
      <w:r w:rsidRPr="007C012D">
        <w:t>running an</w:t>
      </w:r>
      <w:r w:rsidR="002115D9" w:rsidRPr="007C012D">
        <w:t>d maintaining automated scripts and integrated the results with portal.</w:t>
      </w:r>
    </w:p>
    <w:p w14:paraId="573E162B" w14:textId="0DF26909" w:rsidR="00A2504A" w:rsidRPr="007C012D" w:rsidRDefault="00A2504A" w:rsidP="00A2504A">
      <w:pPr>
        <w:pStyle w:val="ListParagraph"/>
        <w:numPr>
          <w:ilvl w:val="0"/>
          <w:numId w:val="9"/>
        </w:numPr>
        <w:tabs>
          <w:tab w:val="left" w:pos="630"/>
        </w:tabs>
        <w:spacing w:before="5"/>
        <w:ind w:left="540"/>
      </w:pPr>
      <w:r w:rsidRPr="00A2504A">
        <w:t>Developed</w:t>
      </w:r>
      <w:r w:rsidRPr="007C012D">
        <w:t xml:space="preserve"> and enhanced the MVC based .NET framework 4 application in Insurance domain</w:t>
      </w:r>
    </w:p>
    <w:p w14:paraId="41728EB8" w14:textId="00E6F457" w:rsidR="0032741E" w:rsidRDefault="00F0151D" w:rsidP="00FC1696">
      <w:pPr>
        <w:pStyle w:val="ListParagraph"/>
        <w:numPr>
          <w:ilvl w:val="0"/>
          <w:numId w:val="3"/>
        </w:numPr>
        <w:tabs>
          <w:tab w:val="left" w:pos="540"/>
        </w:tabs>
        <w:spacing w:before="5"/>
        <w:ind w:left="540"/>
      </w:pPr>
      <w:r w:rsidRPr="007C012D">
        <w:t>Created</w:t>
      </w:r>
      <w:r w:rsidR="0032741E" w:rsidRPr="007C012D">
        <w:t xml:space="preserve"> a maili</w:t>
      </w:r>
      <w:r w:rsidR="00934300" w:rsidRPr="007C012D">
        <w:t xml:space="preserve">ng windows service to </w:t>
      </w:r>
      <w:r w:rsidR="006F500D" w:rsidRPr="007C012D">
        <w:t>e</w:t>
      </w:r>
      <w:r w:rsidR="00934300" w:rsidRPr="007C012D">
        <w:t>mail the s</w:t>
      </w:r>
      <w:r w:rsidR="007F0501" w:rsidRPr="007C012D">
        <w:t>creen</w:t>
      </w:r>
      <w:r w:rsidR="0032741E" w:rsidRPr="007C012D">
        <w:t xml:space="preserve">shot of the defect with </w:t>
      </w:r>
      <w:r w:rsidR="006F500D" w:rsidRPr="007C012D">
        <w:t>its fu</w:t>
      </w:r>
      <w:r w:rsidR="00090D52" w:rsidRPr="007C012D">
        <w:t>rther details of the exception and a</w:t>
      </w:r>
      <w:r w:rsidR="0032741E" w:rsidRPr="007C012D">
        <w:t xml:space="preserve">ssisted in </w:t>
      </w:r>
      <w:r w:rsidR="003751B1" w:rsidRPr="007C012D">
        <w:t xml:space="preserve">database </w:t>
      </w:r>
      <w:r w:rsidR="0032741E" w:rsidRPr="007C012D">
        <w:t xml:space="preserve">server migration from </w:t>
      </w:r>
      <w:r w:rsidR="00D35BB0" w:rsidRPr="007C012D">
        <w:t>SQL</w:t>
      </w:r>
      <w:r w:rsidR="0032741E" w:rsidRPr="007C012D">
        <w:t xml:space="preserve"> server 2008 to 2012.</w:t>
      </w:r>
    </w:p>
    <w:p w14:paraId="19734B19" w14:textId="62E5BDBC" w:rsidR="000423C3" w:rsidRDefault="000423C3" w:rsidP="00FC1696">
      <w:pPr>
        <w:pStyle w:val="ListParagraph"/>
        <w:numPr>
          <w:ilvl w:val="0"/>
          <w:numId w:val="3"/>
        </w:numPr>
        <w:tabs>
          <w:tab w:val="left" w:pos="540"/>
        </w:tabs>
        <w:spacing w:before="5"/>
        <w:ind w:left="540"/>
      </w:pPr>
      <w:r>
        <w:t>Stack: ASP.NET, C#, VB.NET, Javascript</w:t>
      </w:r>
      <w:r w:rsidR="00C80A36">
        <w:t>.</w:t>
      </w:r>
    </w:p>
    <w:p w14:paraId="4ACD77FE" w14:textId="38BBC866" w:rsidR="0032741E" w:rsidRDefault="006D341A" w:rsidP="00EC26E1">
      <w:pPr>
        <w:pStyle w:val="ListParagraph"/>
        <w:numPr>
          <w:ilvl w:val="0"/>
          <w:numId w:val="3"/>
        </w:numPr>
        <w:tabs>
          <w:tab w:val="left" w:pos="540"/>
        </w:tabs>
        <w:spacing w:before="5"/>
        <w:ind w:left="540"/>
      </w:pPr>
      <w:r>
        <w:t xml:space="preserve">Owned </w:t>
      </w:r>
      <w:r w:rsidR="000423C3" w:rsidRPr="00A2504A">
        <w:t>3 insurance industry a</w:t>
      </w:r>
      <w:r w:rsidR="000423C3" w:rsidRPr="007C012D">
        <w:rPr>
          <w:spacing w:val="10"/>
        </w:rPr>
        <w:t xml:space="preserve">pplications for underwriters and </w:t>
      </w:r>
      <w:r w:rsidR="000423C3" w:rsidRPr="007C012D">
        <w:t xml:space="preserve">handled the production level tickets </w:t>
      </w:r>
      <w:r w:rsidR="00C730C9">
        <w:t xml:space="preserve">for </w:t>
      </w:r>
      <w:r w:rsidR="000423C3" w:rsidRPr="007C012D">
        <w:t>external</w:t>
      </w:r>
      <w:r w:rsidR="000423C3">
        <w:t xml:space="preserve"> customers.</w:t>
      </w:r>
    </w:p>
    <w:p w14:paraId="38DBAB76" w14:textId="77777777" w:rsidR="00EC26E1" w:rsidRDefault="00EC26E1" w:rsidP="002F3623">
      <w:pPr>
        <w:pStyle w:val="ListParagraph"/>
        <w:tabs>
          <w:tab w:val="left" w:pos="540"/>
        </w:tabs>
        <w:spacing w:before="5"/>
        <w:ind w:left="540"/>
      </w:pPr>
    </w:p>
    <w:p w14:paraId="409D55AA" w14:textId="77777777" w:rsidR="002F1674" w:rsidRPr="007C012D" w:rsidRDefault="00A317F2" w:rsidP="00134B40">
      <w:pPr>
        <w:spacing w:before="36" w:line="276" w:lineRule="auto"/>
        <w:ind w:left="131"/>
        <w:jc w:val="center"/>
        <w:outlineLvl w:val="0"/>
        <w:rPr>
          <w:b/>
          <w:u w:val="single"/>
        </w:rPr>
      </w:pPr>
      <w:r w:rsidRPr="00B34CDD">
        <w:rPr>
          <w:b/>
          <w:sz w:val="22"/>
          <w:szCs w:val="22"/>
          <w:u w:val="single"/>
        </w:rPr>
        <w:t>ACADEMIC</w:t>
      </w:r>
      <w:r w:rsidRPr="007C012D">
        <w:rPr>
          <w:b/>
          <w:u w:val="single"/>
        </w:rPr>
        <w:t xml:space="preserve"> </w:t>
      </w:r>
      <w:r w:rsidRPr="00B34CDD">
        <w:rPr>
          <w:b/>
          <w:sz w:val="22"/>
          <w:szCs w:val="22"/>
          <w:u w:val="single"/>
        </w:rPr>
        <w:t>PROJECTS</w:t>
      </w:r>
    </w:p>
    <w:p w14:paraId="195FE7D6" w14:textId="0057A266" w:rsidR="007376CD" w:rsidRPr="007C012D" w:rsidRDefault="007376CD" w:rsidP="007376CD">
      <w:pPr>
        <w:spacing w:before="11"/>
        <w:ind w:left="131"/>
        <w:outlineLvl w:val="0"/>
      </w:pPr>
      <w:r w:rsidRPr="007C012D">
        <w:rPr>
          <w:b/>
          <w:spacing w:val="5"/>
        </w:rPr>
        <w:t>Priority Scheduler and Virtual memory for PintOs</w:t>
      </w:r>
      <w:r w:rsidR="003608B4">
        <w:rPr>
          <w:b/>
        </w:rPr>
        <w:t xml:space="preserve">: </w:t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0B1D46" w:rsidRPr="007C012D">
        <w:rPr>
          <w:b/>
        </w:rPr>
        <w:t>Oct</w:t>
      </w:r>
      <w:r w:rsidR="003608B4">
        <w:rPr>
          <w:b/>
        </w:rPr>
        <w:t>ober</w:t>
      </w:r>
      <w:r w:rsidRPr="007C012D">
        <w:rPr>
          <w:b/>
        </w:rPr>
        <w:t xml:space="preserve"> 2014</w:t>
      </w:r>
    </w:p>
    <w:p w14:paraId="7834B710" w14:textId="5B2B33CC" w:rsidR="007376CD" w:rsidRPr="007C012D" w:rsidRDefault="007376CD" w:rsidP="006840C1">
      <w:pPr>
        <w:spacing w:line="200" w:lineRule="exact"/>
        <w:ind w:left="450"/>
      </w:pPr>
      <w:r w:rsidRPr="007C012D">
        <w:t>Implemented the kernel priority scheduler for PintOs operating system and handled priority inversion with pri</w:t>
      </w:r>
      <w:r w:rsidR="00FC1696" w:rsidRPr="007C012D">
        <w:t xml:space="preserve">ority donation of high priority </w:t>
      </w:r>
      <w:r w:rsidRPr="007C012D">
        <w:t xml:space="preserve">threads to low priority threads and also designed the virtual memory for the PintOs. </w:t>
      </w:r>
    </w:p>
    <w:p w14:paraId="6EEC3EC9" w14:textId="1AF5E73F" w:rsidR="007567C5" w:rsidRPr="007C012D" w:rsidRDefault="007567C5" w:rsidP="005D007C">
      <w:pPr>
        <w:spacing w:before="2"/>
        <w:ind w:left="131"/>
        <w:outlineLvl w:val="0"/>
      </w:pPr>
      <w:r w:rsidRPr="007C012D">
        <w:rPr>
          <w:b/>
        </w:rPr>
        <w:t>Object Orien</w:t>
      </w:r>
      <w:r w:rsidR="00063282">
        <w:rPr>
          <w:b/>
        </w:rPr>
        <w:t>ted top-down Parser:</w:t>
      </w:r>
      <w:r w:rsidR="00063282">
        <w:rPr>
          <w:b/>
        </w:rPr>
        <w:tab/>
      </w:r>
      <w:r w:rsidR="00063282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0B1D46" w:rsidRPr="007C012D">
        <w:rPr>
          <w:b/>
        </w:rPr>
        <w:t>Sep</w:t>
      </w:r>
      <w:r w:rsidR="003608B4">
        <w:rPr>
          <w:b/>
        </w:rPr>
        <w:t>tember</w:t>
      </w:r>
      <w:r w:rsidRPr="007C012D">
        <w:rPr>
          <w:b/>
        </w:rPr>
        <w:t xml:space="preserve"> 2</w:t>
      </w:r>
      <w:r w:rsidRPr="007C012D">
        <w:rPr>
          <w:b/>
          <w:spacing w:val="4"/>
        </w:rPr>
        <w:t>0</w:t>
      </w:r>
      <w:r w:rsidRPr="007C012D">
        <w:rPr>
          <w:b/>
        </w:rPr>
        <w:t>14</w:t>
      </w:r>
    </w:p>
    <w:p w14:paraId="783191AA" w14:textId="16251170" w:rsidR="002F1674" w:rsidRPr="007C012D" w:rsidRDefault="007567C5" w:rsidP="00500741">
      <w:pPr>
        <w:tabs>
          <w:tab w:val="left" w:pos="360"/>
          <w:tab w:val="left" w:pos="450"/>
        </w:tabs>
        <w:spacing w:line="200" w:lineRule="exact"/>
        <w:ind w:left="450"/>
      </w:pPr>
      <w:r w:rsidRPr="007C012D">
        <w:rPr>
          <w:spacing w:val="10"/>
        </w:rPr>
        <w:t>Designed</w:t>
      </w:r>
      <w:r w:rsidRPr="007C012D">
        <w:t xml:space="preserve"> a parser with a team of two in Java that translates a program into JVM byte codes to generate the object and sequence diagram of the parser in Jive exactly as specified in the requirements of the grammar.</w:t>
      </w:r>
    </w:p>
    <w:p w14:paraId="1CCCEFAF" w14:textId="5C3E2D2E" w:rsidR="002F1674" w:rsidRPr="007C012D" w:rsidRDefault="0039644F" w:rsidP="005D007C">
      <w:pPr>
        <w:spacing w:before="13"/>
        <w:ind w:left="131"/>
        <w:outlineLvl w:val="0"/>
      </w:pPr>
      <w:r w:rsidRPr="007C012D">
        <w:rPr>
          <w:b/>
        </w:rPr>
        <w:t>Functional and Logic Programming</w:t>
      </w:r>
      <w:r w:rsidR="00AB3B82" w:rsidRPr="007C012D">
        <w:rPr>
          <w:b/>
        </w:rPr>
        <w:t xml:space="preserve">: </w:t>
      </w:r>
      <w:r w:rsidR="00AB3B82" w:rsidRPr="007C012D">
        <w:rPr>
          <w:b/>
        </w:rPr>
        <w:tab/>
      </w:r>
      <w:r w:rsidR="00AB3B82" w:rsidRPr="007C012D">
        <w:rPr>
          <w:b/>
        </w:rPr>
        <w:tab/>
      </w:r>
      <w:r w:rsidR="00AB3B82" w:rsidRPr="007C012D">
        <w:rPr>
          <w:b/>
        </w:rPr>
        <w:tab/>
      </w:r>
      <w:r w:rsidR="00AB3B82" w:rsidRPr="007C012D">
        <w:rPr>
          <w:b/>
        </w:rPr>
        <w:tab/>
      </w:r>
      <w:r w:rsidR="00AB3B82" w:rsidRPr="007C012D">
        <w:rPr>
          <w:b/>
        </w:rPr>
        <w:tab/>
      </w:r>
      <w:r w:rsidR="00AB3B82" w:rsidRPr="007C012D">
        <w:rPr>
          <w:b/>
        </w:rPr>
        <w:tab/>
      </w:r>
      <w:r w:rsidR="00AB3B82" w:rsidRPr="007C012D">
        <w:rPr>
          <w:b/>
        </w:rPr>
        <w:tab/>
      </w:r>
      <w:r w:rsidR="00AB3B82" w:rsidRPr="007C012D">
        <w:rPr>
          <w:b/>
        </w:rPr>
        <w:tab/>
      </w:r>
      <w:r w:rsidR="003608B4" w:rsidRPr="007C012D">
        <w:rPr>
          <w:b/>
        </w:rPr>
        <w:t>Sep</w:t>
      </w:r>
      <w:r w:rsidR="003608B4">
        <w:rPr>
          <w:b/>
        </w:rPr>
        <w:t>tember</w:t>
      </w:r>
      <w:r w:rsidR="003608B4" w:rsidRPr="007C012D">
        <w:rPr>
          <w:b/>
        </w:rPr>
        <w:t xml:space="preserve"> </w:t>
      </w:r>
      <w:r w:rsidR="00A317F2" w:rsidRPr="007C012D">
        <w:rPr>
          <w:b/>
        </w:rPr>
        <w:t>201</w:t>
      </w:r>
      <w:r w:rsidR="004E6D1D" w:rsidRPr="007C012D">
        <w:rPr>
          <w:b/>
        </w:rPr>
        <w:t>4</w:t>
      </w:r>
    </w:p>
    <w:p w14:paraId="7D13C85D" w14:textId="70CF7358" w:rsidR="002F1674" w:rsidRPr="007C012D" w:rsidRDefault="008F7C00" w:rsidP="00500741">
      <w:pPr>
        <w:spacing w:line="200" w:lineRule="exact"/>
        <w:ind w:left="360" w:firstLine="90"/>
      </w:pPr>
      <w:r w:rsidRPr="007C012D">
        <w:t>Executed</w:t>
      </w:r>
      <w:r w:rsidR="00A317F2" w:rsidRPr="007C012D">
        <w:rPr>
          <w:spacing w:val="2"/>
        </w:rPr>
        <w:t xml:space="preserve"> </w:t>
      </w:r>
      <w:r w:rsidR="0039644F" w:rsidRPr="007C012D">
        <w:t>alpha equivalence of lambda calculus in</w:t>
      </w:r>
      <w:r w:rsidR="00437CC1" w:rsidRPr="007C012D">
        <w:t xml:space="preserve"> standard</w:t>
      </w:r>
      <w:r w:rsidR="0039644F" w:rsidRPr="007C012D">
        <w:t xml:space="preserve"> </w:t>
      </w:r>
      <w:r w:rsidR="00437CC1" w:rsidRPr="007C012D">
        <w:t xml:space="preserve">meta language with </w:t>
      </w:r>
      <w:r w:rsidR="0039644F" w:rsidRPr="007C012D">
        <w:t xml:space="preserve">functional </w:t>
      </w:r>
      <w:r w:rsidR="00437CC1" w:rsidRPr="007C012D">
        <w:t>programming.</w:t>
      </w:r>
      <w:r w:rsidR="0039644F" w:rsidRPr="007C012D">
        <w:t xml:space="preserve"> </w:t>
      </w:r>
    </w:p>
    <w:p w14:paraId="0A6ACA4F" w14:textId="5B268B45" w:rsidR="002F1674" w:rsidRPr="007C012D" w:rsidRDefault="00A317F2" w:rsidP="00500741">
      <w:pPr>
        <w:tabs>
          <w:tab w:val="left" w:pos="450"/>
        </w:tabs>
        <w:spacing w:before="2"/>
        <w:ind w:left="450"/>
      </w:pPr>
      <w:r w:rsidRPr="007C012D">
        <w:t xml:space="preserve">Implemented beta and eta </w:t>
      </w:r>
      <w:r w:rsidR="00546551" w:rsidRPr="007C012D">
        <w:t>equivalence of</w:t>
      </w:r>
      <w:r w:rsidR="00437CC1" w:rsidRPr="007C012D">
        <w:t xml:space="preserve"> lambda calculus in Prolog with logic programming.</w:t>
      </w:r>
      <w:r w:rsidR="004E6D1D" w:rsidRPr="007C012D">
        <w:t xml:space="preserve"> </w:t>
      </w:r>
      <w:r w:rsidR="002402B5" w:rsidRPr="007C012D">
        <w:t>Designed a program in P</w:t>
      </w:r>
      <w:r w:rsidR="004E6D1D" w:rsidRPr="007C012D">
        <w:t>rolog to backtrack and find the possible paths from one location to another.</w:t>
      </w:r>
    </w:p>
    <w:p w14:paraId="3DE0001B" w14:textId="4AC23D66" w:rsidR="002F1674" w:rsidRPr="007C012D" w:rsidRDefault="0091452C" w:rsidP="005D007C">
      <w:pPr>
        <w:spacing w:before="11"/>
        <w:ind w:left="131"/>
        <w:outlineLvl w:val="0"/>
      </w:pPr>
      <w:r w:rsidRPr="007C012D">
        <w:rPr>
          <w:b/>
        </w:rPr>
        <w:t xml:space="preserve">Android </w:t>
      </w:r>
      <w:r w:rsidR="003A1A57" w:rsidRPr="007C012D">
        <w:rPr>
          <w:b/>
        </w:rPr>
        <w:t xml:space="preserve">Simple and </w:t>
      </w:r>
      <w:r w:rsidR="0022690E" w:rsidRPr="007C012D">
        <w:rPr>
          <w:b/>
        </w:rPr>
        <w:t>Group Messenger</w:t>
      </w:r>
      <w:r w:rsidR="003A1A57" w:rsidRPr="007C012D">
        <w:rPr>
          <w:b/>
        </w:rPr>
        <w:t xml:space="preserve">: </w:t>
      </w:r>
      <w:r w:rsidR="00063282">
        <w:rPr>
          <w:b/>
        </w:rPr>
        <w:tab/>
      </w:r>
      <w:r w:rsidR="00063282">
        <w:rPr>
          <w:b/>
        </w:rPr>
        <w:tab/>
      </w:r>
      <w:r w:rsidR="00063282">
        <w:rPr>
          <w:b/>
        </w:rPr>
        <w:tab/>
      </w:r>
      <w:r w:rsidR="00063282">
        <w:rPr>
          <w:b/>
        </w:rPr>
        <w:tab/>
      </w:r>
      <w:r w:rsidR="00063282">
        <w:rPr>
          <w:b/>
        </w:rPr>
        <w:tab/>
      </w:r>
      <w:r w:rsidR="00063282">
        <w:rPr>
          <w:b/>
        </w:rPr>
        <w:tab/>
      </w:r>
      <w:r w:rsidR="00063282">
        <w:rPr>
          <w:b/>
        </w:rPr>
        <w:tab/>
      </w:r>
      <w:r w:rsidR="00063282">
        <w:rPr>
          <w:b/>
        </w:rPr>
        <w:tab/>
      </w:r>
      <w:r w:rsidR="00BE469B" w:rsidRPr="007C012D">
        <w:rPr>
          <w:b/>
        </w:rPr>
        <w:t>Feb</w:t>
      </w:r>
      <w:r w:rsidR="003608B4">
        <w:rPr>
          <w:b/>
        </w:rPr>
        <w:t>ruary</w:t>
      </w:r>
      <w:r w:rsidR="00A317F2" w:rsidRPr="007C012D">
        <w:rPr>
          <w:b/>
          <w:spacing w:val="-2"/>
        </w:rPr>
        <w:t xml:space="preserve"> </w:t>
      </w:r>
      <w:r w:rsidR="00A317F2" w:rsidRPr="007C012D">
        <w:rPr>
          <w:b/>
        </w:rPr>
        <w:t>201</w:t>
      </w:r>
      <w:r w:rsidR="00BE469B" w:rsidRPr="007C012D">
        <w:rPr>
          <w:b/>
        </w:rPr>
        <w:t>5</w:t>
      </w:r>
    </w:p>
    <w:p w14:paraId="27D037A8" w14:textId="0DE6C65C" w:rsidR="00090D52" w:rsidRPr="007C012D" w:rsidRDefault="0022690E" w:rsidP="00500741">
      <w:pPr>
        <w:tabs>
          <w:tab w:val="left" w:pos="360"/>
        </w:tabs>
        <w:spacing w:before="1"/>
        <w:ind w:left="450"/>
        <w:rPr>
          <w:spacing w:val="-4"/>
        </w:rPr>
      </w:pPr>
      <w:r w:rsidRPr="007C012D">
        <w:rPr>
          <w:spacing w:val="-4"/>
        </w:rPr>
        <w:t xml:space="preserve">Developed group messenger </w:t>
      </w:r>
      <w:r w:rsidR="0091452C" w:rsidRPr="007C012D">
        <w:rPr>
          <w:spacing w:val="-4"/>
        </w:rPr>
        <w:t xml:space="preserve">with FIFO ordering </w:t>
      </w:r>
      <w:r w:rsidRPr="007C012D">
        <w:rPr>
          <w:spacing w:val="-4"/>
        </w:rPr>
        <w:t>by using</w:t>
      </w:r>
      <w:r w:rsidR="00790913" w:rsidRPr="007C012D">
        <w:rPr>
          <w:spacing w:val="-4"/>
        </w:rPr>
        <w:t xml:space="preserve"> C</w:t>
      </w:r>
      <w:r w:rsidR="00C77F23" w:rsidRPr="007C012D">
        <w:rPr>
          <w:spacing w:val="-4"/>
        </w:rPr>
        <w:t>hord</w:t>
      </w:r>
      <w:r w:rsidR="0040374A" w:rsidRPr="007C012D">
        <w:rPr>
          <w:spacing w:val="-4"/>
        </w:rPr>
        <w:t>,</w:t>
      </w:r>
      <w:r w:rsidR="000E306E" w:rsidRPr="007C012D">
        <w:rPr>
          <w:spacing w:val="-4"/>
        </w:rPr>
        <w:t xml:space="preserve"> a </w:t>
      </w:r>
      <w:r w:rsidR="00B46E9B" w:rsidRPr="007C012D">
        <w:rPr>
          <w:spacing w:val="-4"/>
        </w:rPr>
        <w:t>peer-to-peer</w:t>
      </w:r>
      <w:r w:rsidR="00C77F23" w:rsidRPr="007C012D">
        <w:rPr>
          <w:spacing w:val="-4"/>
        </w:rPr>
        <w:t xml:space="preserve"> distributed hash table, </w:t>
      </w:r>
      <w:r w:rsidR="000E306E" w:rsidRPr="007C012D">
        <w:rPr>
          <w:spacing w:val="-4"/>
        </w:rPr>
        <w:t>and using Dynamo</w:t>
      </w:r>
      <w:r w:rsidR="00C77F23" w:rsidRPr="007C012D">
        <w:rPr>
          <w:spacing w:val="-4"/>
        </w:rPr>
        <w:t xml:space="preserve">DB </w:t>
      </w:r>
      <w:r w:rsidR="000E306E" w:rsidRPr="007C012D">
        <w:rPr>
          <w:spacing w:val="-4"/>
        </w:rPr>
        <w:t xml:space="preserve">like </w:t>
      </w:r>
      <w:r w:rsidR="0091452C" w:rsidRPr="007C012D">
        <w:rPr>
          <w:spacing w:val="-4"/>
        </w:rPr>
        <w:t>table</w:t>
      </w:r>
      <w:r w:rsidR="00C04805" w:rsidRPr="007C012D">
        <w:rPr>
          <w:spacing w:val="-4"/>
        </w:rPr>
        <w:t>.</w:t>
      </w:r>
    </w:p>
    <w:p w14:paraId="1C69DA86" w14:textId="76E04BAA" w:rsidR="003A1A57" w:rsidRPr="007C012D" w:rsidRDefault="003A1A57" w:rsidP="00500741">
      <w:pPr>
        <w:tabs>
          <w:tab w:val="left" w:pos="450"/>
        </w:tabs>
        <w:spacing w:before="1"/>
        <w:ind w:left="360" w:firstLine="90"/>
        <w:rPr>
          <w:spacing w:val="-4"/>
        </w:rPr>
      </w:pPr>
      <w:r w:rsidRPr="007C012D">
        <w:rPr>
          <w:spacing w:val="-4"/>
        </w:rPr>
        <w:t xml:space="preserve">Stored all messages in the android content provider using </w:t>
      </w:r>
      <w:r w:rsidR="00B46E9B" w:rsidRPr="007C012D">
        <w:rPr>
          <w:spacing w:val="-4"/>
        </w:rPr>
        <w:t>SQLite</w:t>
      </w:r>
      <w:r w:rsidRPr="007C012D">
        <w:rPr>
          <w:spacing w:val="-4"/>
        </w:rPr>
        <w:t xml:space="preserve"> and also supported recovery on crash feature for the messenger.</w:t>
      </w:r>
    </w:p>
    <w:p w14:paraId="699718CE" w14:textId="5774BF2F" w:rsidR="007376CD" w:rsidRPr="007C012D" w:rsidRDefault="007376CD" w:rsidP="007376CD">
      <w:pPr>
        <w:spacing w:before="11"/>
        <w:ind w:left="131"/>
        <w:outlineLvl w:val="0"/>
      </w:pPr>
      <w:r w:rsidRPr="007C012D">
        <w:rPr>
          <w:b/>
        </w:rPr>
        <w:t xml:space="preserve">Stock Volatility using </w:t>
      </w:r>
      <w:r w:rsidR="00B46E9B" w:rsidRPr="007C012D">
        <w:rPr>
          <w:b/>
        </w:rPr>
        <w:t>Map Reduce</w:t>
      </w:r>
      <w:r w:rsidRPr="007C012D">
        <w:rPr>
          <w:b/>
        </w:rPr>
        <w:t xml:space="preserve">: </w:t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3608B4">
        <w:rPr>
          <w:b/>
        </w:rPr>
        <w:tab/>
      </w:r>
      <w:r w:rsidR="005B1ECE" w:rsidRPr="007C012D">
        <w:rPr>
          <w:b/>
        </w:rPr>
        <w:t>Mar</w:t>
      </w:r>
      <w:r w:rsidR="003608B4">
        <w:rPr>
          <w:b/>
        </w:rPr>
        <w:t>ch</w:t>
      </w:r>
      <w:r w:rsidRPr="007C012D">
        <w:rPr>
          <w:b/>
        </w:rPr>
        <w:t xml:space="preserve"> 201</w:t>
      </w:r>
      <w:r w:rsidR="00D6200E" w:rsidRPr="007C012D">
        <w:rPr>
          <w:b/>
        </w:rPr>
        <w:t>5</w:t>
      </w:r>
    </w:p>
    <w:p w14:paraId="38F6A7FB" w14:textId="46054E21" w:rsidR="007376CD" w:rsidRPr="007C012D" w:rsidRDefault="007376CD" w:rsidP="002346E3">
      <w:pPr>
        <w:tabs>
          <w:tab w:val="left" w:pos="450"/>
        </w:tabs>
        <w:spacing w:line="200" w:lineRule="exact"/>
        <w:ind w:left="450"/>
      </w:pPr>
      <w:r w:rsidRPr="007C012D">
        <w:t>Calculated the v</w:t>
      </w:r>
      <w:r w:rsidR="0040374A" w:rsidRPr="007C012D">
        <w:t>olatility of stocks using java H</w:t>
      </w:r>
      <w:r w:rsidRPr="007C012D">
        <w:t>adoop</w:t>
      </w:r>
      <w:r w:rsidR="00EA631B" w:rsidRPr="007C012D">
        <w:t>, Pig, Hive, H</w:t>
      </w:r>
      <w:r w:rsidRPr="007C012D">
        <w:t xml:space="preserve">base, Accumulo </w:t>
      </w:r>
      <w:r w:rsidR="00EA631B" w:rsidRPr="007C012D">
        <w:t>and compared its performance.</w:t>
      </w:r>
    </w:p>
    <w:p w14:paraId="7EE77EBF" w14:textId="77777777" w:rsidR="005920D3" w:rsidRPr="00A92319" w:rsidRDefault="005920D3" w:rsidP="00A92319">
      <w:pPr>
        <w:tabs>
          <w:tab w:val="left" w:pos="450"/>
        </w:tabs>
        <w:spacing w:before="1"/>
        <w:ind w:left="450"/>
        <w:rPr>
          <w:spacing w:val="-4"/>
        </w:rPr>
      </w:pPr>
    </w:p>
    <w:p w14:paraId="5912FA42" w14:textId="390319BF" w:rsidR="005905F9" w:rsidRPr="00F46C39" w:rsidRDefault="00A83EBB" w:rsidP="00134B40">
      <w:pPr>
        <w:spacing w:before="36" w:line="276" w:lineRule="auto"/>
        <w:ind w:left="131"/>
        <w:jc w:val="center"/>
        <w:outlineLvl w:val="0"/>
        <w:rPr>
          <w:rFonts w:ascii="Symbol" w:eastAsia="Symbol" w:hAnsi="Symbol" w:cs="Symbol"/>
          <w:u w:val="single"/>
        </w:rPr>
      </w:pPr>
      <w:r w:rsidRPr="00F46C39">
        <w:rPr>
          <w:b/>
          <w:u w:val="single"/>
        </w:rPr>
        <w:t>OPEN</w:t>
      </w:r>
      <w:r w:rsidR="005905F9" w:rsidRPr="00F46C39">
        <w:rPr>
          <w:b/>
          <w:u w:val="single"/>
        </w:rPr>
        <w:t xml:space="preserve"> </w:t>
      </w:r>
      <w:r w:rsidRPr="00B34CDD">
        <w:rPr>
          <w:b/>
          <w:sz w:val="22"/>
          <w:szCs w:val="22"/>
          <w:u w:val="single"/>
        </w:rPr>
        <w:t>SOURCE</w:t>
      </w:r>
      <w:r w:rsidR="00780228" w:rsidRPr="00F46C39">
        <w:rPr>
          <w:b/>
          <w:u w:val="single"/>
        </w:rPr>
        <w:t xml:space="preserve"> </w:t>
      </w:r>
      <w:r w:rsidR="00780228" w:rsidRPr="00B34CDD">
        <w:rPr>
          <w:b/>
          <w:sz w:val="22"/>
          <w:szCs w:val="22"/>
          <w:u w:val="single"/>
        </w:rPr>
        <w:t>CONTRIBUTION</w:t>
      </w:r>
    </w:p>
    <w:p w14:paraId="09E37C0C" w14:textId="7731BF73" w:rsidR="000463A5" w:rsidRPr="00F46C39" w:rsidRDefault="000463A5" w:rsidP="00770485">
      <w:pPr>
        <w:pStyle w:val="ListParagraph"/>
        <w:numPr>
          <w:ilvl w:val="0"/>
          <w:numId w:val="8"/>
        </w:numPr>
        <w:ind w:left="180" w:firstLine="0"/>
        <w:outlineLvl w:val="0"/>
        <w:rPr>
          <w:rFonts w:ascii="Symbol" w:eastAsia="Symbol" w:hAnsi="Symbol" w:cs="Symbol"/>
        </w:rPr>
      </w:pPr>
      <w:r w:rsidRPr="00F46C39">
        <w:t>Gave a group header selector event in AngularJS for elements that are grouped together in ui-select dropdown</w:t>
      </w:r>
      <w:r w:rsidR="00770485">
        <w:t xml:space="preserve"> for ui-select.</w:t>
      </w:r>
    </w:p>
    <w:p w14:paraId="5A15186F" w14:textId="52EECE88" w:rsidR="00A83EBB" w:rsidRPr="00F46C39" w:rsidRDefault="00C04805" w:rsidP="00770485">
      <w:pPr>
        <w:pStyle w:val="ListParagraph"/>
        <w:numPr>
          <w:ilvl w:val="0"/>
          <w:numId w:val="8"/>
        </w:numPr>
        <w:ind w:left="180" w:firstLine="0"/>
        <w:outlineLvl w:val="0"/>
      </w:pPr>
      <w:r w:rsidRPr="00F46C39">
        <w:t>Contributed</w:t>
      </w:r>
      <w:r w:rsidR="00120D0D" w:rsidRPr="00F46C39">
        <w:t xml:space="preserve"> </w:t>
      </w:r>
      <w:r w:rsidR="005A3B6C" w:rsidRPr="00F46C39">
        <w:t>to</w:t>
      </w:r>
      <w:r w:rsidR="00120D0D" w:rsidRPr="00F46C39">
        <w:t xml:space="preserve"> </w:t>
      </w:r>
      <w:r w:rsidR="004B6A89" w:rsidRPr="00F46C39">
        <w:t>CTCI GitH</w:t>
      </w:r>
      <w:r w:rsidR="00120D0D" w:rsidRPr="00F46C39">
        <w:t xml:space="preserve">ub repository </w:t>
      </w:r>
      <w:r w:rsidR="0082528D" w:rsidRPr="00F46C39">
        <w:t>in S</w:t>
      </w:r>
      <w:r w:rsidR="00120D0D" w:rsidRPr="00F46C39">
        <w:t>wift programming language</w:t>
      </w:r>
      <w:r w:rsidR="00AD315A">
        <w:t xml:space="preserve"> and I also stand as the</w:t>
      </w:r>
      <w:r w:rsidR="000463A5" w:rsidRPr="00F46C39">
        <w:t xml:space="preserve"> 3</w:t>
      </w:r>
      <w:r w:rsidR="000463A5" w:rsidRPr="00F46C39">
        <w:rPr>
          <w:vertAlign w:val="superscript"/>
        </w:rPr>
        <w:t>rd</w:t>
      </w:r>
      <w:r w:rsidR="000463A5" w:rsidRPr="00F46C39">
        <w:t xml:space="preserve"> </w:t>
      </w:r>
      <w:r w:rsidR="00FC1696" w:rsidRPr="00F46C39">
        <w:t>highest</w:t>
      </w:r>
      <w:r w:rsidR="00770485">
        <w:t xml:space="preserve"> contributor.</w:t>
      </w:r>
    </w:p>
    <w:p w14:paraId="79274343" w14:textId="34CCEAC1" w:rsidR="00A667F6" w:rsidRDefault="004F5FCC" w:rsidP="00770485">
      <w:pPr>
        <w:pStyle w:val="ListParagraph"/>
        <w:numPr>
          <w:ilvl w:val="0"/>
          <w:numId w:val="8"/>
        </w:numPr>
        <w:ind w:left="180" w:firstLine="0"/>
        <w:outlineLvl w:val="0"/>
      </w:pPr>
      <w:r w:rsidRPr="00F46C39">
        <w:t>Managing</w:t>
      </w:r>
      <w:r w:rsidR="003C589B">
        <w:t xml:space="preserve"> AlgorithmCrackers organis</w:t>
      </w:r>
      <w:r w:rsidR="00F82341">
        <w:t>ation with more than 2</w:t>
      </w:r>
      <w:r w:rsidR="007314E8" w:rsidRPr="00F46C39">
        <w:t>0 stars in one of its repo.</w:t>
      </w:r>
    </w:p>
    <w:p w14:paraId="6BBC5BED" w14:textId="70C7E97D" w:rsidR="002F1674" w:rsidRPr="00A92319" w:rsidRDefault="002F1674" w:rsidP="00A923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sectPr w:rsidR="002F1674" w:rsidRPr="00A92319" w:rsidSect="005D7A67">
      <w:type w:val="continuous"/>
      <w:pgSz w:w="12240" w:h="15840"/>
      <w:pgMar w:top="360" w:right="54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D6920"/>
    <w:multiLevelType w:val="hybridMultilevel"/>
    <w:tmpl w:val="84E0E7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4030875"/>
    <w:multiLevelType w:val="multilevel"/>
    <w:tmpl w:val="2CEE11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71A4553"/>
    <w:multiLevelType w:val="hybridMultilevel"/>
    <w:tmpl w:val="8DA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F14B5"/>
    <w:multiLevelType w:val="hybridMultilevel"/>
    <w:tmpl w:val="58F64FA8"/>
    <w:lvl w:ilvl="0" w:tplc="53B6DBDE">
      <w:numFmt w:val="bullet"/>
      <w:lvlText w:val=""/>
      <w:lvlJc w:val="left"/>
      <w:pPr>
        <w:ind w:left="711" w:hanging="58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5">
    <w:nsid w:val="50BE4401"/>
    <w:multiLevelType w:val="hybridMultilevel"/>
    <w:tmpl w:val="4D947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977C73"/>
    <w:multiLevelType w:val="hybridMultilevel"/>
    <w:tmpl w:val="36E68F32"/>
    <w:lvl w:ilvl="0" w:tplc="1C4023DC">
      <w:start w:val="716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70BB0F99"/>
    <w:multiLevelType w:val="hybridMultilevel"/>
    <w:tmpl w:val="0AD61F1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8">
    <w:nsid w:val="78AF2EF4"/>
    <w:multiLevelType w:val="hybridMultilevel"/>
    <w:tmpl w:val="F9B090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74"/>
    <w:rsid w:val="000019E9"/>
    <w:rsid w:val="00002885"/>
    <w:rsid w:val="00003433"/>
    <w:rsid w:val="00014102"/>
    <w:rsid w:val="00022E17"/>
    <w:rsid w:val="000312C2"/>
    <w:rsid w:val="00034F8B"/>
    <w:rsid w:val="000423C3"/>
    <w:rsid w:val="00044B62"/>
    <w:rsid w:val="000463A5"/>
    <w:rsid w:val="000501F7"/>
    <w:rsid w:val="00056DE5"/>
    <w:rsid w:val="00063282"/>
    <w:rsid w:val="000673F5"/>
    <w:rsid w:val="00067A7A"/>
    <w:rsid w:val="00074821"/>
    <w:rsid w:val="000762D9"/>
    <w:rsid w:val="00090D52"/>
    <w:rsid w:val="000A35F3"/>
    <w:rsid w:val="000A41BE"/>
    <w:rsid w:val="000A58D9"/>
    <w:rsid w:val="000B1D46"/>
    <w:rsid w:val="000B3943"/>
    <w:rsid w:val="000B4910"/>
    <w:rsid w:val="000E256F"/>
    <w:rsid w:val="000E306E"/>
    <w:rsid w:val="000E6315"/>
    <w:rsid w:val="000F0264"/>
    <w:rsid w:val="000F57CF"/>
    <w:rsid w:val="00120D0D"/>
    <w:rsid w:val="0012611F"/>
    <w:rsid w:val="00126977"/>
    <w:rsid w:val="00134B40"/>
    <w:rsid w:val="0014034D"/>
    <w:rsid w:val="00150AC4"/>
    <w:rsid w:val="001650B1"/>
    <w:rsid w:val="00165458"/>
    <w:rsid w:val="0019424D"/>
    <w:rsid w:val="00194E7D"/>
    <w:rsid w:val="001A0B32"/>
    <w:rsid w:val="001A4387"/>
    <w:rsid w:val="001B7531"/>
    <w:rsid w:val="001E6D63"/>
    <w:rsid w:val="001F1ADF"/>
    <w:rsid w:val="002115D9"/>
    <w:rsid w:val="00213206"/>
    <w:rsid w:val="002204C6"/>
    <w:rsid w:val="00221F01"/>
    <w:rsid w:val="002224F7"/>
    <w:rsid w:val="002237D9"/>
    <w:rsid w:val="0022690E"/>
    <w:rsid w:val="00230CBD"/>
    <w:rsid w:val="002346E3"/>
    <w:rsid w:val="00237AF9"/>
    <w:rsid w:val="002402B5"/>
    <w:rsid w:val="00256461"/>
    <w:rsid w:val="00260737"/>
    <w:rsid w:val="002640C0"/>
    <w:rsid w:val="00264944"/>
    <w:rsid w:val="002665DB"/>
    <w:rsid w:val="0028038F"/>
    <w:rsid w:val="0028321E"/>
    <w:rsid w:val="00293905"/>
    <w:rsid w:val="00295C27"/>
    <w:rsid w:val="002A6697"/>
    <w:rsid w:val="002A6DE3"/>
    <w:rsid w:val="002B1235"/>
    <w:rsid w:val="002C1130"/>
    <w:rsid w:val="002D0544"/>
    <w:rsid w:val="002D085F"/>
    <w:rsid w:val="002D282B"/>
    <w:rsid w:val="002E0320"/>
    <w:rsid w:val="002E2ADA"/>
    <w:rsid w:val="002E7813"/>
    <w:rsid w:val="002F1674"/>
    <w:rsid w:val="002F3623"/>
    <w:rsid w:val="003028A2"/>
    <w:rsid w:val="00304E4C"/>
    <w:rsid w:val="00316E59"/>
    <w:rsid w:val="00322CC0"/>
    <w:rsid w:val="0032741E"/>
    <w:rsid w:val="00333A9F"/>
    <w:rsid w:val="0034633B"/>
    <w:rsid w:val="00347046"/>
    <w:rsid w:val="003543A8"/>
    <w:rsid w:val="003608B4"/>
    <w:rsid w:val="003651EC"/>
    <w:rsid w:val="00374C81"/>
    <w:rsid w:val="003751B1"/>
    <w:rsid w:val="00381B0C"/>
    <w:rsid w:val="0038272B"/>
    <w:rsid w:val="003869B4"/>
    <w:rsid w:val="00390ED9"/>
    <w:rsid w:val="00394F8F"/>
    <w:rsid w:val="0039644F"/>
    <w:rsid w:val="003A1A57"/>
    <w:rsid w:val="003A2D02"/>
    <w:rsid w:val="003B6593"/>
    <w:rsid w:val="003B73DA"/>
    <w:rsid w:val="003C56B0"/>
    <w:rsid w:val="003C589B"/>
    <w:rsid w:val="003D430C"/>
    <w:rsid w:val="0040374A"/>
    <w:rsid w:val="004037D2"/>
    <w:rsid w:val="004138FE"/>
    <w:rsid w:val="00423EBC"/>
    <w:rsid w:val="00436B8B"/>
    <w:rsid w:val="00437CC1"/>
    <w:rsid w:val="0045282D"/>
    <w:rsid w:val="004542C6"/>
    <w:rsid w:val="00455BFF"/>
    <w:rsid w:val="00456B1F"/>
    <w:rsid w:val="00456F5E"/>
    <w:rsid w:val="00467A30"/>
    <w:rsid w:val="004751F3"/>
    <w:rsid w:val="00486469"/>
    <w:rsid w:val="004A52E1"/>
    <w:rsid w:val="004B3EFA"/>
    <w:rsid w:val="004B6A89"/>
    <w:rsid w:val="004C47B8"/>
    <w:rsid w:val="004C7943"/>
    <w:rsid w:val="004D7450"/>
    <w:rsid w:val="004E047B"/>
    <w:rsid w:val="004E6A1F"/>
    <w:rsid w:val="004E6D1D"/>
    <w:rsid w:val="004F1515"/>
    <w:rsid w:val="004F5FCC"/>
    <w:rsid w:val="00500741"/>
    <w:rsid w:val="00524B93"/>
    <w:rsid w:val="00525820"/>
    <w:rsid w:val="00541DF5"/>
    <w:rsid w:val="00546551"/>
    <w:rsid w:val="00556103"/>
    <w:rsid w:val="00561C6E"/>
    <w:rsid w:val="00565CE9"/>
    <w:rsid w:val="005679A4"/>
    <w:rsid w:val="00571D78"/>
    <w:rsid w:val="005905F9"/>
    <w:rsid w:val="005920D3"/>
    <w:rsid w:val="00596AAB"/>
    <w:rsid w:val="005A3B6C"/>
    <w:rsid w:val="005B1ECE"/>
    <w:rsid w:val="005B41D3"/>
    <w:rsid w:val="005B4F0B"/>
    <w:rsid w:val="005C5DC2"/>
    <w:rsid w:val="005D007C"/>
    <w:rsid w:val="005D7A67"/>
    <w:rsid w:val="005E11BF"/>
    <w:rsid w:val="005F224B"/>
    <w:rsid w:val="005F79D1"/>
    <w:rsid w:val="005F7A42"/>
    <w:rsid w:val="00625B7D"/>
    <w:rsid w:val="00631333"/>
    <w:rsid w:val="0063695C"/>
    <w:rsid w:val="00665964"/>
    <w:rsid w:val="00677CEA"/>
    <w:rsid w:val="006840C1"/>
    <w:rsid w:val="00687FCE"/>
    <w:rsid w:val="00690B48"/>
    <w:rsid w:val="0069741D"/>
    <w:rsid w:val="006A0544"/>
    <w:rsid w:val="006B0555"/>
    <w:rsid w:val="006C449C"/>
    <w:rsid w:val="006D341A"/>
    <w:rsid w:val="006D6873"/>
    <w:rsid w:val="006E285E"/>
    <w:rsid w:val="006E3E41"/>
    <w:rsid w:val="006E7CC5"/>
    <w:rsid w:val="006F500D"/>
    <w:rsid w:val="00707682"/>
    <w:rsid w:val="007123F5"/>
    <w:rsid w:val="00723668"/>
    <w:rsid w:val="007314E8"/>
    <w:rsid w:val="00732DB5"/>
    <w:rsid w:val="00736E0D"/>
    <w:rsid w:val="007376CD"/>
    <w:rsid w:val="0074760D"/>
    <w:rsid w:val="00750398"/>
    <w:rsid w:val="007537DC"/>
    <w:rsid w:val="007567C5"/>
    <w:rsid w:val="007605C2"/>
    <w:rsid w:val="007656B5"/>
    <w:rsid w:val="00770485"/>
    <w:rsid w:val="00771570"/>
    <w:rsid w:val="00780228"/>
    <w:rsid w:val="00784843"/>
    <w:rsid w:val="00790062"/>
    <w:rsid w:val="00790913"/>
    <w:rsid w:val="007A1B36"/>
    <w:rsid w:val="007C012D"/>
    <w:rsid w:val="007D5659"/>
    <w:rsid w:val="007E44F4"/>
    <w:rsid w:val="007F0501"/>
    <w:rsid w:val="007F48FF"/>
    <w:rsid w:val="00813402"/>
    <w:rsid w:val="00814053"/>
    <w:rsid w:val="00823923"/>
    <w:rsid w:val="0082528D"/>
    <w:rsid w:val="00833397"/>
    <w:rsid w:val="008531BB"/>
    <w:rsid w:val="00862C6E"/>
    <w:rsid w:val="008668AE"/>
    <w:rsid w:val="008819A6"/>
    <w:rsid w:val="00882F7C"/>
    <w:rsid w:val="00892853"/>
    <w:rsid w:val="00893270"/>
    <w:rsid w:val="008C39DA"/>
    <w:rsid w:val="008F1D23"/>
    <w:rsid w:val="008F6572"/>
    <w:rsid w:val="008F7C00"/>
    <w:rsid w:val="00902355"/>
    <w:rsid w:val="0091452C"/>
    <w:rsid w:val="00934300"/>
    <w:rsid w:val="00936373"/>
    <w:rsid w:val="0097294A"/>
    <w:rsid w:val="00973C59"/>
    <w:rsid w:val="00973EB6"/>
    <w:rsid w:val="009750D6"/>
    <w:rsid w:val="00985A7E"/>
    <w:rsid w:val="009964E9"/>
    <w:rsid w:val="009C143B"/>
    <w:rsid w:val="009C4D01"/>
    <w:rsid w:val="009C6F98"/>
    <w:rsid w:val="009D155A"/>
    <w:rsid w:val="009D1BD1"/>
    <w:rsid w:val="009D272F"/>
    <w:rsid w:val="009D3C09"/>
    <w:rsid w:val="009E036E"/>
    <w:rsid w:val="00A2208C"/>
    <w:rsid w:val="00A2504A"/>
    <w:rsid w:val="00A27AB7"/>
    <w:rsid w:val="00A317F2"/>
    <w:rsid w:val="00A34752"/>
    <w:rsid w:val="00A5192A"/>
    <w:rsid w:val="00A63D0B"/>
    <w:rsid w:val="00A667F6"/>
    <w:rsid w:val="00A7093C"/>
    <w:rsid w:val="00A72D24"/>
    <w:rsid w:val="00A74B43"/>
    <w:rsid w:val="00A75E5F"/>
    <w:rsid w:val="00A83EBB"/>
    <w:rsid w:val="00A92319"/>
    <w:rsid w:val="00AA5AEB"/>
    <w:rsid w:val="00AB3B82"/>
    <w:rsid w:val="00AB5BE3"/>
    <w:rsid w:val="00AD315A"/>
    <w:rsid w:val="00AE11B1"/>
    <w:rsid w:val="00AE6195"/>
    <w:rsid w:val="00AF54B2"/>
    <w:rsid w:val="00AF5EEC"/>
    <w:rsid w:val="00AF69F5"/>
    <w:rsid w:val="00B12F17"/>
    <w:rsid w:val="00B17543"/>
    <w:rsid w:val="00B27BC5"/>
    <w:rsid w:val="00B30DBF"/>
    <w:rsid w:val="00B34CDD"/>
    <w:rsid w:val="00B46E9B"/>
    <w:rsid w:val="00B47159"/>
    <w:rsid w:val="00B64F95"/>
    <w:rsid w:val="00B666CE"/>
    <w:rsid w:val="00B854A5"/>
    <w:rsid w:val="00BA287A"/>
    <w:rsid w:val="00BA6F37"/>
    <w:rsid w:val="00BB3032"/>
    <w:rsid w:val="00BE0878"/>
    <w:rsid w:val="00BE469B"/>
    <w:rsid w:val="00BE7333"/>
    <w:rsid w:val="00BE7538"/>
    <w:rsid w:val="00BF7B5F"/>
    <w:rsid w:val="00C04805"/>
    <w:rsid w:val="00C059F9"/>
    <w:rsid w:val="00C0690C"/>
    <w:rsid w:val="00C070D4"/>
    <w:rsid w:val="00C362C4"/>
    <w:rsid w:val="00C42EB7"/>
    <w:rsid w:val="00C524C8"/>
    <w:rsid w:val="00C730C9"/>
    <w:rsid w:val="00C77F23"/>
    <w:rsid w:val="00C80A36"/>
    <w:rsid w:val="00C9033F"/>
    <w:rsid w:val="00C94B70"/>
    <w:rsid w:val="00C96AA7"/>
    <w:rsid w:val="00CB0231"/>
    <w:rsid w:val="00CB75FB"/>
    <w:rsid w:val="00CC0B42"/>
    <w:rsid w:val="00CC0CC0"/>
    <w:rsid w:val="00CD146F"/>
    <w:rsid w:val="00CD392F"/>
    <w:rsid w:val="00CD3C00"/>
    <w:rsid w:val="00CD4174"/>
    <w:rsid w:val="00CE5A56"/>
    <w:rsid w:val="00CE5E0D"/>
    <w:rsid w:val="00CF1A94"/>
    <w:rsid w:val="00CF5237"/>
    <w:rsid w:val="00D00AE7"/>
    <w:rsid w:val="00D122D3"/>
    <w:rsid w:val="00D34009"/>
    <w:rsid w:val="00D35BB0"/>
    <w:rsid w:val="00D40D99"/>
    <w:rsid w:val="00D60F93"/>
    <w:rsid w:val="00D6200E"/>
    <w:rsid w:val="00D6301D"/>
    <w:rsid w:val="00D64795"/>
    <w:rsid w:val="00D65E79"/>
    <w:rsid w:val="00D8371A"/>
    <w:rsid w:val="00D905D3"/>
    <w:rsid w:val="00DA2B95"/>
    <w:rsid w:val="00DB6B56"/>
    <w:rsid w:val="00DC6169"/>
    <w:rsid w:val="00DE6981"/>
    <w:rsid w:val="00DE7704"/>
    <w:rsid w:val="00E13358"/>
    <w:rsid w:val="00E15C55"/>
    <w:rsid w:val="00E2737D"/>
    <w:rsid w:val="00E27DDC"/>
    <w:rsid w:val="00E36397"/>
    <w:rsid w:val="00E369D8"/>
    <w:rsid w:val="00E42056"/>
    <w:rsid w:val="00E43BA6"/>
    <w:rsid w:val="00E45B9F"/>
    <w:rsid w:val="00E54F2D"/>
    <w:rsid w:val="00E557F0"/>
    <w:rsid w:val="00E82830"/>
    <w:rsid w:val="00E8556E"/>
    <w:rsid w:val="00EA571B"/>
    <w:rsid w:val="00EA631B"/>
    <w:rsid w:val="00EB44D4"/>
    <w:rsid w:val="00EC0599"/>
    <w:rsid w:val="00EC1DD8"/>
    <w:rsid w:val="00EC26E1"/>
    <w:rsid w:val="00EC4524"/>
    <w:rsid w:val="00EF6891"/>
    <w:rsid w:val="00F0023B"/>
    <w:rsid w:val="00F0151D"/>
    <w:rsid w:val="00F0242F"/>
    <w:rsid w:val="00F161C1"/>
    <w:rsid w:val="00F465B3"/>
    <w:rsid w:val="00F46C39"/>
    <w:rsid w:val="00F52E20"/>
    <w:rsid w:val="00F56945"/>
    <w:rsid w:val="00F6248D"/>
    <w:rsid w:val="00F6437F"/>
    <w:rsid w:val="00F6574E"/>
    <w:rsid w:val="00F77594"/>
    <w:rsid w:val="00F82341"/>
    <w:rsid w:val="00F910B6"/>
    <w:rsid w:val="00F93F4F"/>
    <w:rsid w:val="00F96FE5"/>
    <w:rsid w:val="00F9739D"/>
    <w:rsid w:val="00FC1696"/>
    <w:rsid w:val="00FD3518"/>
    <w:rsid w:val="00FD561C"/>
    <w:rsid w:val="00FD56B4"/>
    <w:rsid w:val="00FE6DA4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286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269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F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43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n33@buffalo.edu" TargetMode="External"/><Relationship Id="rId6" Type="http://schemas.openxmlformats.org/officeDocument/2006/relationships/hyperlink" Target="http://www.prakashn.com" TargetMode="External"/><Relationship Id="rId7" Type="http://schemas.openxmlformats.org/officeDocument/2006/relationships/hyperlink" Target="http://www.linkedin.com/in/prakashnatarajan1" TargetMode="External"/><Relationship Id="rId8" Type="http://schemas.openxmlformats.org/officeDocument/2006/relationships/hyperlink" Target="https://github.com/prakashn27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3980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N</cp:lastModifiedBy>
  <cp:revision>3</cp:revision>
  <cp:lastPrinted>2017-03-01T03:02:00Z</cp:lastPrinted>
  <dcterms:created xsi:type="dcterms:W3CDTF">2017-03-01T03:02:00Z</dcterms:created>
  <dcterms:modified xsi:type="dcterms:W3CDTF">2017-03-01T03:03:00Z</dcterms:modified>
</cp:coreProperties>
</file>